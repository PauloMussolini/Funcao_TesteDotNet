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855D3CA" w14:textId="4433D7F6" w:rsidR="00406734" w:rsidRPr="00FA4B2A" w:rsidRDefault="00520963" w:rsidP="00520963">
      <w:pPr>
        <w:jc w:val="center"/>
        <w:rPr>
          <w:rFonts w:asciiTheme="minorHAnsi" w:hAnsiTheme="minorHAnsi" w:cstheme="minorHAnsi"/>
          <w:b/>
          <w:sz w:val="36"/>
          <w:highlight w:val="lightGray"/>
        </w:rPr>
      </w:pPr>
      <w:r w:rsidRPr="00FA4B2A">
        <w:rPr>
          <w:rFonts w:asciiTheme="minorHAnsi" w:hAnsiTheme="minorHAnsi" w:cstheme="minorHAnsi"/>
          <w:b/>
          <w:sz w:val="36"/>
          <w:highlight w:val="lightGray"/>
        </w:rPr>
        <w:t xml:space="preserve">Questionário Grace Consulting – </w:t>
      </w:r>
      <w:r w:rsidR="00760B11">
        <w:rPr>
          <w:rFonts w:asciiTheme="minorHAnsi" w:hAnsiTheme="minorHAnsi" w:cstheme="minorHAnsi"/>
          <w:b/>
          <w:sz w:val="36"/>
          <w:highlight w:val="lightGray"/>
        </w:rPr>
        <w:t>Função Informática</w:t>
      </w:r>
    </w:p>
    <w:p w14:paraId="6481EF89" w14:textId="49AD24F4" w:rsidR="00520963" w:rsidRPr="00F94B74" w:rsidRDefault="00760B11" w:rsidP="00520963">
      <w:pPr>
        <w:jc w:val="center"/>
        <w:rPr>
          <w:rFonts w:asciiTheme="minorHAnsi" w:hAnsiTheme="minorHAnsi" w:cstheme="minorHAnsi"/>
          <w:b/>
          <w:sz w:val="36"/>
          <w:highlight w:val="lightGray"/>
        </w:rPr>
      </w:pPr>
      <w:r>
        <w:rPr>
          <w:rFonts w:asciiTheme="minorHAnsi" w:hAnsiTheme="minorHAnsi" w:cstheme="minorHAnsi"/>
          <w:b/>
          <w:sz w:val="36"/>
          <w:highlight w:val="lightGray"/>
        </w:rPr>
        <w:t>Desenvolvedor .NET</w:t>
      </w:r>
    </w:p>
    <w:p w14:paraId="51B622A2" w14:textId="41020AE4" w:rsidR="00F55E9D" w:rsidRDefault="00F55E9D" w:rsidP="00521FD2">
      <w:pPr>
        <w:pStyle w:val="PargrafodaLista"/>
        <w:rPr>
          <w:rFonts w:asciiTheme="minorHAnsi" w:hAnsiTheme="minorHAnsi" w:cstheme="minorHAnsi"/>
          <w:i/>
        </w:rPr>
      </w:pPr>
    </w:p>
    <w:p w14:paraId="75DC4978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A quanto tempo programa?</w:t>
      </w:r>
    </w:p>
    <w:p w14:paraId="1EFB6C6B" w14:textId="5BE82B50" w:rsidR="00096821" w:rsidRPr="002E3295" w:rsidRDefault="0096737B" w:rsidP="002017E6">
      <w:pPr>
        <w:numPr>
          <w:ilvl w:val="0"/>
          <w:numId w:val="4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2002802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7E17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2E3295">
        <w:rPr>
          <w:rFonts w:asciiTheme="minorHAnsi" w:hAnsiTheme="minorHAnsi" w:cstheme="minorHAnsi"/>
          <w:i/>
        </w:rPr>
        <w:t>Menos de 6 meses</w:t>
      </w:r>
    </w:p>
    <w:p w14:paraId="2E7B0709" w14:textId="7F9DD6BD" w:rsidR="00096821" w:rsidRPr="002E3295" w:rsidRDefault="0096737B" w:rsidP="002017E6">
      <w:pPr>
        <w:numPr>
          <w:ilvl w:val="0"/>
          <w:numId w:val="4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658610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2E3295">
        <w:rPr>
          <w:rFonts w:asciiTheme="minorHAnsi" w:hAnsiTheme="minorHAnsi" w:cstheme="minorHAnsi"/>
          <w:i/>
        </w:rPr>
        <w:t>Entre 6 meses e 1 ano</w:t>
      </w:r>
    </w:p>
    <w:p w14:paraId="40C9A6A8" w14:textId="1A51C098" w:rsidR="00096821" w:rsidRPr="002E3295" w:rsidRDefault="0096737B" w:rsidP="002017E6">
      <w:pPr>
        <w:numPr>
          <w:ilvl w:val="0"/>
          <w:numId w:val="4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8970571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2E3295">
        <w:rPr>
          <w:rFonts w:asciiTheme="minorHAnsi" w:hAnsiTheme="minorHAnsi" w:cstheme="minorHAnsi"/>
          <w:i/>
        </w:rPr>
        <w:t>Entre 1 ano e 2 anos</w:t>
      </w:r>
    </w:p>
    <w:p w14:paraId="130B5253" w14:textId="35F07527" w:rsidR="00096821" w:rsidRPr="002E3295" w:rsidRDefault="0096737B" w:rsidP="002017E6">
      <w:pPr>
        <w:numPr>
          <w:ilvl w:val="0"/>
          <w:numId w:val="4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7000687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2E3295">
        <w:rPr>
          <w:rFonts w:asciiTheme="minorHAnsi" w:hAnsiTheme="minorHAnsi" w:cstheme="minorHAnsi"/>
          <w:i/>
        </w:rPr>
        <w:t>Entre 2 anos e 4 anos</w:t>
      </w:r>
    </w:p>
    <w:p w14:paraId="34620515" w14:textId="5D8440A8" w:rsidR="00096821" w:rsidRPr="002E3295" w:rsidRDefault="0096737B" w:rsidP="002017E6">
      <w:pPr>
        <w:numPr>
          <w:ilvl w:val="0"/>
          <w:numId w:val="4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9129320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9DB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2E3295">
        <w:rPr>
          <w:rFonts w:asciiTheme="minorHAnsi" w:hAnsiTheme="minorHAnsi" w:cstheme="minorHAnsi"/>
          <w:i/>
        </w:rPr>
        <w:t>Acima de 4 anos</w:t>
      </w:r>
    </w:p>
    <w:p w14:paraId="307A3702" w14:textId="77777777" w:rsidR="00096821" w:rsidRPr="00096821" w:rsidRDefault="00096821" w:rsidP="00096821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2F69C2AF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Quanto tempo de experiência tem em C#?</w:t>
      </w:r>
    </w:p>
    <w:p w14:paraId="075E7511" w14:textId="2EA08719" w:rsidR="00096821" w:rsidRPr="00096821" w:rsidRDefault="0096737B" w:rsidP="002017E6">
      <w:pPr>
        <w:numPr>
          <w:ilvl w:val="0"/>
          <w:numId w:val="3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670703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Menos de 6 meses</w:t>
      </w:r>
    </w:p>
    <w:p w14:paraId="4DBDB736" w14:textId="7B93C7E3" w:rsidR="00096821" w:rsidRPr="00096821" w:rsidRDefault="0096737B" w:rsidP="002017E6">
      <w:pPr>
        <w:numPr>
          <w:ilvl w:val="0"/>
          <w:numId w:val="3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0932397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6 meses e 1 ano</w:t>
      </w:r>
    </w:p>
    <w:p w14:paraId="022A68A4" w14:textId="6F52A57A" w:rsidR="00096821" w:rsidRPr="00096821" w:rsidRDefault="0096737B" w:rsidP="002017E6">
      <w:pPr>
        <w:numPr>
          <w:ilvl w:val="0"/>
          <w:numId w:val="3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5568507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1 ano e 2 anos</w:t>
      </w:r>
    </w:p>
    <w:p w14:paraId="2FFCFCC6" w14:textId="0E31ADC6" w:rsidR="00096821" w:rsidRPr="00096821" w:rsidRDefault="0096737B" w:rsidP="002017E6">
      <w:pPr>
        <w:numPr>
          <w:ilvl w:val="0"/>
          <w:numId w:val="3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589297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2 anos e 4 anos</w:t>
      </w:r>
    </w:p>
    <w:p w14:paraId="1779FD52" w14:textId="75AC58FD" w:rsidR="00096821" w:rsidRDefault="0096737B" w:rsidP="002017E6">
      <w:pPr>
        <w:numPr>
          <w:ilvl w:val="0"/>
          <w:numId w:val="3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1707570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9DB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Acima de 4 anos</w:t>
      </w:r>
    </w:p>
    <w:p w14:paraId="35D88C74" w14:textId="77777777" w:rsidR="00096821" w:rsidRPr="00096821" w:rsidRDefault="00096821" w:rsidP="00096821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3DF7DE8C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Qual a principal área de atuação?</w:t>
      </w:r>
    </w:p>
    <w:p w14:paraId="69217DB1" w14:textId="3B38CF0C" w:rsidR="00096821" w:rsidRPr="00096821" w:rsidRDefault="0096737B" w:rsidP="002017E6">
      <w:pPr>
        <w:numPr>
          <w:ilvl w:val="0"/>
          <w:numId w:val="2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6886077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Comércio</w:t>
      </w:r>
    </w:p>
    <w:p w14:paraId="44DFF187" w14:textId="73C495A6" w:rsidR="00096821" w:rsidRPr="00096821" w:rsidRDefault="0096737B" w:rsidP="002017E6">
      <w:pPr>
        <w:numPr>
          <w:ilvl w:val="0"/>
          <w:numId w:val="2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4503603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Indústria</w:t>
      </w:r>
    </w:p>
    <w:p w14:paraId="5E41960B" w14:textId="3CD0A1B8" w:rsidR="00096821" w:rsidRPr="00096821" w:rsidRDefault="0096737B" w:rsidP="002017E6">
      <w:pPr>
        <w:numPr>
          <w:ilvl w:val="0"/>
          <w:numId w:val="2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3529531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Mercado Financeiro</w:t>
      </w:r>
    </w:p>
    <w:p w14:paraId="15260136" w14:textId="433FB09C" w:rsidR="00096821" w:rsidRPr="00096821" w:rsidRDefault="0096737B" w:rsidP="002017E6">
      <w:pPr>
        <w:numPr>
          <w:ilvl w:val="0"/>
          <w:numId w:val="2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437712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Turismo</w:t>
      </w:r>
    </w:p>
    <w:p w14:paraId="6E092698" w14:textId="6887C58D" w:rsidR="00096821" w:rsidRDefault="0096737B" w:rsidP="002017E6">
      <w:pPr>
        <w:numPr>
          <w:ilvl w:val="0"/>
          <w:numId w:val="2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8620451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 xml:space="preserve">Outros, quais? </w:t>
      </w:r>
      <w:r w:rsidR="00B819DB">
        <w:rPr>
          <w:rFonts w:asciiTheme="minorHAnsi" w:hAnsiTheme="minorHAnsi" w:cstheme="minorHAnsi"/>
          <w:i/>
        </w:rPr>
        <w:t xml:space="preserve"> Blockchain, indicadores de sustentabilidade, Ergonomia, Transportes, etc</w:t>
      </w:r>
      <w:r w:rsidR="00096821" w:rsidRPr="00096821">
        <w:rPr>
          <w:rFonts w:asciiTheme="minorHAnsi" w:hAnsiTheme="minorHAnsi" w:cstheme="minorHAnsi"/>
          <w:i/>
        </w:rPr>
        <w:t>_________________</w:t>
      </w:r>
    </w:p>
    <w:p w14:paraId="7FCACBFF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701A74F9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Qual o regime de contratação do seu atual/último emprego?</w:t>
      </w:r>
    </w:p>
    <w:p w14:paraId="42067A0E" w14:textId="5E2286EA" w:rsidR="00096821" w:rsidRPr="00096821" w:rsidRDefault="0096737B" w:rsidP="002017E6">
      <w:pPr>
        <w:numPr>
          <w:ilvl w:val="0"/>
          <w:numId w:val="6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2274243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Estágio</w:t>
      </w:r>
    </w:p>
    <w:p w14:paraId="0D853FD5" w14:textId="0C1F14AD" w:rsidR="00096821" w:rsidRPr="00096821" w:rsidRDefault="0096737B" w:rsidP="002017E6">
      <w:pPr>
        <w:numPr>
          <w:ilvl w:val="0"/>
          <w:numId w:val="6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20703080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C.L.T.</w:t>
      </w:r>
    </w:p>
    <w:p w14:paraId="4BEE9290" w14:textId="45DEBDE3" w:rsidR="00096821" w:rsidRPr="00096821" w:rsidRDefault="0096737B" w:rsidP="002017E6">
      <w:pPr>
        <w:numPr>
          <w:ilvl w:val="0"/>
          <w:numId w:val="6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053895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Cooperado</w:t>
      </w:r>
    </w:p>
    <w:p w14:paraId="1A798365" w14:textId="538150B2" w:rsidR="00096821" w:rsidRPr="00096821" w:rsidRDefault="0096737B" w:rsidP="002017E6">
      <w:pPr>
        <w:numPr>
          <w:ilvl w:val="0"/>
          <w:numId w:val="6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4413510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9DB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Autônomo/Empresa</w:t>
      </w:r>
    </w:p>
    <w:p w14:paraId="42B26E71" w14:textId="4C7BAE6D" w:rsidR="00096821" w:rsidRDefault="0096737B" w:rsidP="002017E6">
      <w:pPr>
        <w:numPr>
          <w:ilvl w:val="0"/>
          <w:numId w:val="6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682498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Outro, qual? ______________________</w:t>
      </w:r>
    </w:p>
    <w:p w14:paraId="1ACCE04E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5243BA18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Quais os benefícios deste emprego?</w:t>
      </w:r>
    </w:p>
    <w:p w14:paraId="0B470AC8" w14:textId="2019D73B" w:rsidR="00096821" w:rsidRPr="00096821" w:rsidRDefault="00096821" w:rsidP="00096821">
      <w:pPr>
        <w:rPr>
          <w:rFonts w:asciiTheme="minorHAnsi" w:hAnsiTheme="minorHAnsi" w:cstheme="minorHAnsi"/>
          <w:i/>
        </w:rPr>
      </w:pPr>
      <w:r w:rsidRPr="00096821">
        <w:rPr>
          <w:rFonts w:asciiTheme="minorHAnsi" w:hAnsiTheme="minorHAnsi" w:cstheme="minorHAnsi"/>
          <w:i/>
        </w:rPr>
        <w:t>_</w:t>
      </w:r>
      <w:r w:rsidR="00B819DB">
        <w:rPr>
          <w:rFonts w:asciiTheme="minorHAnsi" w:hAnsiTheme="minorHAnsi" w:cstheme="minorHAnsi"/>
          <w:i/>
        </w:rPr>
        <w:t>Nenhum</w:t>
      </w:r>
      <w:r w:rsidRPr="00096821">
        <w:rPr>
          <w:rFonts w:asciiTheme="minorHAnsi" w:hAnsiTheme="minorHAnsi" w:cstheme="minorHAnsi"/>
          <w:i/>
        </w:rPr>
        <w:t>_______________________________________________________</w:t>
      </w:r>
    </w:p>
    <w:p w14:paraId="3F7548E3" w14:textId="77777777" w:rsidR="00096821" w:rsidRPr="00096821" w:rsidRDefault="00096821" w:rsidP="00096821">
      <w:pPr>
        <w:rPr>
          <w:rFonts w:asciiTheme="minorHAnsi" w:hAnsiTheme="minorHAnsi" w:cstheme="minorHAnsi"/>
          <w:i/>
        </w:rPr>
      </w:pPr>
      <w:r w:rsidRPr="00096821">
        <w:rPr>
          <w:rFonts w:asciiTheme="minorHAnsi" w:hAnsiTheme="minorHAnsi" w:cstheme="minorHAnsi"/>
          <w:i/>
        </w:rPr>
        <w:t>________________________________________________________</w:t>
      </w:r>
    </w:p>
    <w:p w14:paraId="117A0914" w14:textId="1E2808F3" w:rsidR="00096821" w:rsidRPr="00096821" w:rsidRDefault="00096821" w:rsidP="00096821">
      <w:pPr>
        <w:rPr>
          <w:rFonts w:asciiTheme="minorHAnsi" w:hAnsiTheme="minorHAnsi" w:cstheme="minorHAnsi"/>
          <w:i/>
        </w:rPr>
      </w:pPr>
      <w:r w:rsidRPr="00096821">
        <w:rPr>
          <w:rFonts w:asciiTheme="minorHAnsi" w:hAnsiTheme="minorHAnsi" w:cstheme="minorHAnsi"/>
          <w:i/>
        </w:rPr>
        <w:t>* Explique o motivo de sua saída / ou vontade de se desligar da última empresa:_</w:t>
      </w:r>
      <w:r w:rsidR="00B819DB">
        <w:rPr>
          <w:rFonts w:asciiTheme="minorHAnsi" w:hAnsiTheme="minorHAnsi" w:cstheme="minorHAnsi"/>
          <w:i/>
        </w:rPr>
        <w:t xml:space="preserve">Eu Estava atuando (investindo) como PJ em uma startup recém criada da área de Blockchain (4Cadia Factory). Esta empresa / Fundação foi formada por ex-funcionários da Atlas Services que encerrou grande parte de suas atividades, demitindo quase todo o quadro (aprox. 250 pessoas). Na Atlas fui contratado como CLT com </w:t>
      </w:r>
      <w:r w:rsidR="00B819DB">
        <w:rPr>
          <w:rFonts w:asciiTheme="minorHAnsi" w:hAnsiTheme="minorHAnsi" w:cstheme="minorHAnsi"/>
          <w:i/>
        </w:rPr>
        <w:lastRenderedPageBreak/>
        <w:t>diversos benefícios. A 4Cadia não teve seus projetos renovados junto a seu único cliente e suspendeu o meu contrato.</w:t>
      </w:r>
      <w:r w:rsidRPr="00096821">
        <w:rPr>
          <w:rFonts w:asciiTheme="minorHAnsi" w:hAnsiTheme="minorHAnsi" w:cstheme="minorHAnsi"/>
          <w:i/>
        </w:rPr>
        <w:t>________________________________________________</w:t>
      </w:r>
    </w:p>
    <w:p w14:paraId="11BB0B3A" w14:textId="40C5CED4" w:rsidR="00096821" w:rsidRDefault="00096821" w:rsidP="00096821">
      <w:pPr>
        <w:rPr>
          <w:rFonts w:asciiTheme="minorHAnsi" w:hAnsiTheme="minorHAnsi" w:cstheme="minorHAnsi"/>
          <w:i/>
        </w:rPr>
      </w:pPr>
      <w:r w:rsidRPr="00096821">
        <w:rPr>
          <w:rFonts w:asciiTheme="minorHAnsi" w:hAnsiTheme="minorHAnsi" w:cstheme="minorHAnsi"/>
          <w:i/>
        </w:rPr>
        <w:t>_________________________________________________________</w:t>
      </w:r>
    </w:p>
    <w:p w14:paraId="7F9C6138" w14:textId="2D894A00" w:rsidR="002E3295" w:rsidRDefault="002E3295" w:rsidP="00096821">
      <w:pPr>
        <w:rPr>
          <w:rFonts w:asciiTheme="minorHAnsi" w:hAnsiTheme="minorHAnsi" w:cstheme="minorHAnsi"/>
          <w:i/>
        </w:rPr>
      </w:pPr>
    </w:p>
    <w:p w14:paraId="06E8A91C" w14:textId="26AC591C" w:rsidR="002017E6" w:rsidRDefault="002017E6" w:rsidP="00096821">
      <w:pPr>
        <w:rPr>
          <w:rFonts w:asciiTheme="minorHAnsi" w:hAnsiTheme="minorHAnsi" w:cstheme="minorHAnsi"/>
          <w:i/>
        </w:rPr>
      </w:pPr>
    </w:p>
    <w:p w14:paraId="3CE35B04" w14:textId="77777777" w:rsidR="002017E6" w:rsidRPr="00096821" w:rsidRDefault="002017E6" w:rsidP="00096821">
      <w:pPr>
        <w:rPr>
          <w:rFonts w:asciiTheme="minorHAnsi" w:hAnsiTheme="minorHAnsi" w:cstheme="minorHAnsi"/>
          <w:i/>
        </w:rPr>
      </w:pPr>
    </w:p>
    <w:p w14:paraId="4FAA6412" w14:textId="137E025C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Qual a sua última remuneração?  R$ </w:t>
      </w:r>
      <w:r w:rsidR="00B819DB">
        <w:rPr>
          <w:rFonts w:asciiTheme="minorHAnsi" w:hAnsiTheme="minorHAnsi" w:cstheme="minorHAnsi"/>
          <w:b/>
          <w:bCs/>
          <w:i/>
        </w:rPr>
        <w:t>7.000</w:t>
      </w:r>
      <w:r w:rsidRPr="002E3295">
        <w:rPr>
          <w:rFonts w:asciiTheme="minorHAnsi" w:hAnsiTheme="minorHAnsi" w:cstheme="minorHAnsi"/>
          <w:b/>
          <w:bCs/>
          <w:i/>
        </w:rPr>
        <w:t xml:space="preserve"> Regime:</w:t>
      </w:r>
      <w:r w:rsidR="00B819DB">
        <w:rPr>
          <w:rFonts w:asciiTheme="minorHAnsi" w:hAnsiTheme="minorHAnsi" w:cstheme="minorHAnsi"/>
          <w:b/>
          <w:bCs/>
          <w:i/>
        </w:rPr>
        <w:t xml:space="preserve"> PJ</w:t>
      </w:r>
    </w:p>
    <w:p w14:paraId="484A5E84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56CDE2A0" w14:textId="524E9EEF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Qual a sua pretensão salarial?      R$ </w:t>
      </w:r>
      <w:r w:rsidR="00B819DB">
        <w:rPr>
          <w:rFonts w:asciiTheme="minorHAnsi" w:hAnsiTheme="minorHAnsi" w:cstheme="minorHAnsi"/>
          <w:b/>
          <w:bCs/>
          <w:i/>
        </w:rPr>
        <w:t>8.000</w:t>
      </w:r>
      <w:r w:rsidRPr="002E3295">
        <w:rPr>
          <w:rFonts w:asciiTheme="minorHAnsi" w:hAnsiTheme="minorHAnsi" w:cstheme="minorHAnsi"/>
          <w:b/>
          <w:bCs/>
          <w:i/>
        </w:rPr>
        <w:t xml:space="preserve"> Regime:</w:t>
      </w:r>
      <w:r w:rsidR="00B819DB">
        <w:rPr>
          <w:rFonts w:asciiTheme="minorHAnsi" w:hAnsiTheme="minorHAnsi" w:cstheme="minorHAnsi"/>
          <w:b/>
          <w:bCs/>
          <w:i/>
        </w:rPr>
        <w:t xml:space="preserve"> CLT</w:t>
      </w:r>
    </w:p>
    <w:p w14:paraId="1C9B270E" w14:textId="3DF98EE1" w:rsidR="002E3295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337BF708" w14:textId="77777777" w:rsidR="00096821" w:rsidRPr="002E3295" w:rsidRDefault="00096821" w:rsidP="002017E6">
      <w:pPr>
        <w:numPr>
          <w:ilvl w:val="0"/>
          <w:numId w:val="5"/>
        </w:numPr>
        <w:tabs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Qual banco de dados já trabalhou? </w:t>
      </w:r>
    </w:p>
    <w:p w14:paraId="35C0BEC1" w14:textId="1964AE65" w:rsidR="00096821" w:rsidRPr="00096821" w:rsidRDefault="0096737B" w:rsidP="002017E6">
      <w:pPr>
        <w:numPr>
          <w:ilvl w:val="0"/>
          <w:numId w:val="10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748929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Nenhum</w:t>
      </w:r>
    </w:p>
    <w:p w14:paraId="3E62CB94" w14:textId="46FFD970" w:rsidR="00096821" w:rsidRPr="00096821" w:rsidRDefault="0096737B" w:rsidP="002017E6">
      <w:pPr>
        <w:numPr>
          <w:ilvl w:val="0"/>
          <w:numId w:val="10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929027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Oracle</w:t>
      </w:r>
    </w:p>
    <w:p w14:paraId="6F28C1F5" w14:textId="19FC9E41" w:rsidR="00096821" w:rsidRPr="00096821" w:rsidRDefault="0096737B" w:rsidP="002017E6">
      <w:pPr>
        <w:numPr>
          <w:ilvl w:val="0"/>
          <w:numId w:val="10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064647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Sql Server e/ou Sybase</w:t>
      </w:r>
    </w:p>
    <w:p w14:paraId="09A5C201" w14:textId="36971C1B" w:rsidR="00096821" w:rsidRPr="00096821" w:rsidRDefault="0096737B" w:rsidP="002017E6">
      <w:pPr>
        <w:numPr>
          <w:ilvl w:val="0"/>
          <w:numId w:val="10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3795279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9DB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Sql Server e/ou Sybase, Oracle e/ou outros.</w:t>
      </w:r>
    </w:p>
    <w:p w14:paraId="3710465A" w14:textId="384D579A" w:rsidR="00096821" w:rsidRDefault="0096737B" w:rsidP="002017E6">
      <w:pPr>
        <w:numPr>
          <w:ilvl w:val="0"/>
          <w:numId w:val="10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591072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Outros, quais? ______________________________</w:t>
      </w:r>
    </w:p>
    <w:p w14:paraId="66664AEE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0667C80F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Em relação a principal atividade já exercida em desenvolvimento de sistemas, qual o perfil da equipe</w:t>
      </w:r>
      <w:r w:rsidRPr="00096821">
        <w:rPr>
          <w:rFonts w:asciiTheme="minorHAnsi" w:hAnsiTheme="minorHAnsi" w:cstheme="minorHAnsi"/>
          <w:i/>
        </w:rPr>
        <w:t xml:space="preserve"> </w:t>
      </w:r>
      <w:r w:rsidRPr="002E3295">
        <w:rPr>
          <w:rFonts w:asciiTheme="minorHAnsi" w:hAnsiTheme="minorHAnsi" w:cstheme="minorHAnsi"/>
          <w:b/>
          <w:bCs/>
          <w:i/>
        </w:rPr>
        <w:t xml:space="preserve">deste trabalho? </w:t>
      </w:r>
    </w:p>
    <w:p w14:paraId="5672A75D" w14:textId="33136DE8" w:rsidR="00096821" w:rsidRPr="00096821" w:rsidRDefault="0096737B" w:rsidP="002017E6">
      <w:pPr>
        <w:numPr>
          <w:ilvl w:val="0"/>
          <w:numId w:val="9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3405267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Somente você</w:t>
      </w:r>
    </w:p>
    <w:p w14:paraId="078B724E" w14:textId="2E816EA8" w:rsidR="00096821" w:rsidRPr="00096821" w:rsidRDefault="0096737B" w:rsidP="002017E6">
      <w:pPr>
        <w:numPr>
          <w:ilvl w:val="0"/>
          <w:numId w:val="9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857087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Você e um superior analista ou coordenador de sistemas</w:t>
      </w:r>
    </w:p>
    <w:p w14:paraId="0BACD3CF" w14:textId="059E8DFD" w:rsidR="00096821" w:rsidRPr="00096821" w:rsidRDefault="0096737B" w:rsidP="002017E6">
      <w:pPr>
        <w:numPr>
          <w:ilvl w:val="0"/>
          <w:numId w:val="9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8285506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Equipe com até 4 desenvolvedores e um coordenador</w:t>
      </w:r>
    </w:p>
    <w:p w14:paraId="00466BE4" w14:textId="4127EF88" w:rsidR="00096821" w:rsidRPr="00096821" w:rsidRDefault="0096737B" w:rsidP="002017E6">
      <w:pPr>
        <w:numPr>
          <w:ilvl w:val="0"/>
          <w:numId w:val="9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5678381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9DB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Analista ou líder de equipe com até 4 desenvolvedores</w:t>
      </w:r>
    </w:p>
    <w:p w14:paraId="28A5CC71" w14:textId="3AE14E23" w:rsidR="00096821" w:rsidRDefault="0096737B" w:rsidP="002017E6">
      <w:pPr>
        <w:numPr>
          <w:ilvl w:val="0"/>
          <w:numId w:val="9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740560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Coordenador de equipe com mais de 4 desenvolvedores</w:t>
      </w:r>
    </w:p>
    <w:p w14:paraId="53BAA1AF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7BA0D0E2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Em relação à aplicação mais crítica, qual a quantidade de tabelas? </w:t>
      </w:r>
    </w:p>
    <w:p w14:paraId="637A616A" w14:textId="41FE4390" w:rsidR="00096821" w:rsidRPr="00096821" w:rsidRDefault="0096737B" w:rsidP="002017E6">
      <w:pPr>
        <w:numPr>
          <w:ilvl w:val="0"/>
          <w:numId w:val="8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520241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Menos de 10 tabelas</w:t>
      </w:r>
    </w:p>
    <w:p w14:paraId="68F80E53" w14:textId="2C5FD97E" w:rsidR="00096821" w:rsidRPr="00096821" w:rsidRDefault="0096737B" w:rsidP="002017E6">
      <w:pPr>
        <w:numPr>
          <w:ilvl w:val="0"/>
          <w:numId w:val="8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528549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10 e 20 tabelas</w:t>
      </w:r>
    </w:p>
    <w:p w14:paraId="0F4A78CC" w14:textId="254F904A" w:rsidR="00096821" w:rsidRPr="00096821" w:rsidRDefault="0096737B" w:rsidP="002017E6">
      <w:pPr>
        <w:numPr>
          <w:ilvl w:val="0"/>
          <w:numId w:val="8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3975194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20 e 50 tabelas</w:t>
      </w:r>
    </w:p>
    <w:p w14:paraId="3708DA24" w14:textId="583729E3" w:rsidR="00096821" w:rsidRPr="00096821" w:rsidRDefault="0096737B" w:rsidP="002017E6">
      <w:pPr>
        <w:numPr>
          <w:ilvl w:val="0"/>
          <w:numId w:val="8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2559880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9DB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50 e 150 tabelas</w:t>
      </w:r>
    </w:p>
    <w:p w14:paraId="69A55B1C" w14:textId="533D1D7F" w:rsidR="00096821" w:rsidRDefault="0096737B" w:rsidP="002017E6">
      <w:pPr>
        <w:numPr>
          <w:ilvl w:val="0"/>
          <w:numId w:val="8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894999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Acima de 150 tabelas</w:t>
      </w:r>
    </w:p>
    <w:p w14:paraId="695B11A1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07A53EAE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Ainda em relação a esta aplicação, qual o tamanho da base de dados de produção? </w:t>
      </w:r>
    </w:p>
    <w:p w14:paraId="69625633" w14:textId="107D8488" w:rsidR="00096821" w:rsidRPr="00096821" w:rsidRDefault="0096737B" w:rsidP="002017E6">
      <w:pPr>
        <w:numPr>
          <w:ilvl w:val="0"/>
          <w:numId w:val="11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717054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Até 10 Megabytes</w:t>
      </w:r>
    </w:p>
    <w:p w14:paraId="7C91DD2E" w14:textId="08A43839" w:rsidR="00096821" w:rsidRPr="00096821" w:rsidRDefault="0096737B" w:rsidP="002017E6">
      <w:pPr>
        <w:numPr>
          <w:ilvl w:val="0"/>
          <w:numId w:val="11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9569023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10 Megabytes e 100 Megabytes</w:t>
      </w:r>
    </w:p>
    <w:p w14:paraId="02DF3B2E" w14:textId="212D6B76" w:rsidR="00096821" w:rsidRPr="00096821" w:rsidRDefault="0096737B" w:rsidP="002017E6">
      <w:pPr>
        <w:numPr>
          <w:ilvl w:val="0"/>
          <w:numId w:val="11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0420104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100 Megabytes e 1 Gigabyte</w:t>
      </w:r>
    </w:p>
    <w:p w14:paraId="48EE04CA" w14:textId="05DABFAA" w:rsidR="00096821" w:rsidRPr="00096821" w:rsidRDefault="0096737B" w:rsidP="002017E6">
      <w:pPr>
        <w:numPr>
          <w:ilvl w:val="0"/>
          <w:numId w:val="11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8556527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9DB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1 Gigabyte e 10 Gigabytes</w:t>
      </w:r>
    </w:p>
    <w:p w14:paraId="6E3A923F" w14:textId="6A56E72A" w:rsidR="00096821" w:rsidRDefault="0096737B" w:rsidP="002017E6">
      <w:pPr>
        <w:numPr>
          <w:ilvl w:val="0"/>
          <w:numId w:val="11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277767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Acima de 10 Gigabytes</w:t>
      </w:r>
    </w:p>
    <w:p w14:paraId="189D4896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58097C10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Quanto tempo participou como desenvolvedor nesta aplicação? </w:t>
      </w:r>
    </w:p>
    <w:p w14:paraId="7EE95158" w14:textId="4B6EA397" w:rsidR="00096821" w:rsidRPr="00096821" w:rsidRDefault="0096737B" w:rsidP="002017E6">
      <w:pPr>
        <w:numPr>
          <w:ilvl w:val="0"/>
          <w:numId w:val="7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172216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Até 6 meses</w:t>
      </w:r>
    </w:p>
    <w:p w14:paraId="57E28D83" w14:textId="3B0363DE" w:rsidR="00096821" w:rsidRPr="00096821" w:rsidRDefault="0096737B" w:rsidP="002017E6">
      <w:pPr>
        <w:numPr>
          <w:ilvl w:val="0"/>
          <w:numId w:val="7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5863820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9DB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6 meses e 1 ano</w:t>
      </w:r>
    </w:p>
    <w:p w14:paraId="295BADD6" w14:textId="24ACD11F" w:rsidR="00096821" w:rsidRPr="00096821" w:rsidRDefault="0096737B" w:rsidP="002017E6">
      <w:pPr>
        <w:numPr>
          <w:ilvl w:val="0"/>
          <w:numId w:val="7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05513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1 ano e 2 anos</w:t>
      </w:r>
    </w:p>
    <w:p w14:paraId="3D28BD04" w14:textId="65C6FD23" w:rsidR="00096821" w:rsidRPr="00096821" w:rsidRDefault="0096737B" w:rsidP="002017E6">
      <w:pPr>
        <w:numPr>
          <w:ilvl w:val="0"/>
          <w:numId w:val="7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7003631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2 anos e 5 anos</w:t>
      </w:r>
    </w:p>
    <w:p w14:paraId="5EE806DC" w14:textId="3A7B3AC4" w:rsidR="00096821" w:rsidRDefault="0096737B" w:rsidP="002017E6">
      <w:pPr>
        <w:numPr>
          <w:ilvl w:val="0"/>
          <w:numId w:val="7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003779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Acima de 5 anos</w:t>
      </w:r>
    </w:p>
    <w:p w14:paraId="065C1FE9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Qual a sua principal atividade neste trabalho? </w:t>
      </w:r>
    </w:p>
    <w:p w14:paraId="1740D609" w14:textId="72F4A7E9" w:rsidR="00096821" w:rsidRPr="00096821" w:rsidRDefault="0096737B" w:rsidP="002017E6">
      <w:pPr>
        <w:numPr>
          <w:ilvl w:val="0"/>
          <w:numId w:val="12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817114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Programador</w:t>
      </w:r>
    </w:p>
    <w:p w14:paraId="2D5FC713" w14:textId="6F8C2FC7" w:rsidR="00096821" w:rsidRPr="00096821" w:rsidRDefault="0096737B" w:rsidP="002017E6">
      <w:pPr>
        <w:numPr>
          <w:ilvl w:val="0"/>
          <w:numId w:val="12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572086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Analista</w:t>
      </w:r>
    </w:p>
    <w:p w14:paraId="4E64F965" w14:textId="040345E2" w:rsidR="00096821" w:rsidRPr="00096821" w:rsidRDefault="0096737B" w:rsidP="002017E6">
      <w:pPr>
        <w:numPr>
          <w:ilvl w:val="0"/>
          <w:numId w:val="12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5345816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9DB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Líder/Coordenador de desenvolvimento</w:t>
      </w:r>
    </w:p>
    <w:p w14:paraId="12C07B33" w14:textId="54A9A360" w:rsidR="00096821" w:rsidRPr="00096821" w:rsidRDefault="0096737B" w:rsidP="002017E6">
      <w:pPr>
        <w:numPr>
          <w:ilvl w:val="0"/>
          <w:numId w:val="12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6195897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DBA</w:t>
      </w:r>
    </w:p>
    <w:p w14:paraId="7D430F64" w14:textId="00D55D21" w:rsidR="00096821" w:rsidRPr="00096821" w:rsidRDefault="0096737B" w:rsidP="002017E6">
      <w:pPr>
        <w:numPr>
          <w:ilvl w:val="0"/>
          <w:numId w:val="12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366652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Outros, quais: ________________________</w:t>
      </w:r>
    </w:p>
    <w:p w14:paraId="6930FD12" w14:textId="77777777" w:rsidR="00096821" w:rsidRPr="00096821" w:rsidRDefault="00096821" w:rsidP="00096821">
      <w:pPr>
        <w:tabs>
          <w:tab w:val="left" w:pos="0"/>
          <w:tab w:val="left" w:pos="360"/>
        </w:tabs>
        <w:rPr>
          <w:rFonts w:asciiTheme="minorHAnsi" w:hAnsiTheme="minorHAnsi" w:cstheme="minorHAnsi"/>
          <w:i/>
        </w:rPr>
      </w:pPr>
    </w:p>
    <w:p w14:paraId="60C13CB0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Qual o conhecimento em geração de relatório?</w:t>
      </w:r>
    </w:p>
    <w:p w14:paraId="70420DB7" w14:textId="34ECACE4" w:rsidR="00096821" w:rsidRPr="00096821" w:rsidRDefault="0096737B" w:rsidP="002017E6">
      <w:pPr>
        <w:numPr>
          <w:ilvl w:val="0"/>
          <w:numId w:val="17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3962051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Nunca fez</w:t>
      </w:r>
    </w:p>
    <w:p w14:paraId="31152742" w14:textId="6E65CF61" w:rsidR="00096821" w:rsidRPr="00096821" w:rsidRDefault="0096737B" w:rsidP="002017E6">
      <w:pPr>
        <w:numPr>
          <w:ilvl w:val="0"/>
          <w:numId w:val="17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312335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Familiaridade com Reporting Services ou Report Viewer</w:t>
      </w:r>
    </w:p>
    <w:p w14:paraId="138FD989" w14:textId="06931EE9" w:rsidR="00096821" w:rsidRPr="00096821" w:rsidRDefault="0096737B" w:rsidP="002017E6">
      <w:pPr>
        <w:numPr>
          <w:ilvl w:val="0"/>
          <w:numId w:val="17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5160680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Sólido conhecimento com Reporting Services ou Report Viewer</w:t>
      </w:r>
    </w:p>
    <w:p w14:paraId="109905FC" w14:textId="082E56C1" w:rsidR="00096821" w:rsidRPr="00096821" w:rsidRDefault="0096737B" w:rsidP="002017E6">
      <w:pPr>
        <w:numPr>
          <w:ilvl w:val="0"/>
          <w:numId w:val="17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4400616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Sólido conhecimento com Quickreport e Rave</w:t>
      </w:r>
    </w:p>
    <w:p w14:paraId="59874446" w14:textId="56AD7175" w:rsidR="00096821" w:rsidRDefault="0096737B" w:rsidP="002017E6">
      <w:pPr>
        <w:numPr>
          <w:ilvl w:val="0"/>
          <w:numId w:val="17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3771671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9DB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 xml:space="preserve">Outros, quais? </w:t>
      </w:r>
      <w:r w:rsidR="00B819DB">
        <w:rPr>
          <w:rFonts w:asciiTheme="minorHAnsi" w:hAnsiTheme="minorHAnsi" w:cstheme="minorHAnsi"/>
          <w:i/>
        </w:rPr>
        <w:t>StimulSoft</w:t>
      </w:r>
    </w:p>
    <w:p w14:paraId="6CFB7C19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35532652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Qual a sua experiência com ambiente WEB?</w:t>
      </w:r>
    </w:p>
    <w:p w14:paraId="51F1D90D" w14:textId="3B3620F5" w:rsidR="00096821" w:rsidRPr="00096821" w:rsidRDefault="0096737B" w:rsidP="002017E6">
      <w:pPr>
        <w:numPr>
          <w:ilvl w:val="0"/>
          <w:numId w:val="19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751045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Somente usuário</w:t>
      </w:r>
    </w:p>
    <w:p w14:paraId="4620A994" w14:textId="7FF4D447" w:rsidR="00096821" w:rsidRPr="00096821" w:rsidRDefault="0096737B" w:rsidP="002017E6">
      <w:pPr>
        <w:numPr>
          <w:ilvl w:val="0"/>
          <w:numId w:val="19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2954065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Já desenvolvi utilizando HTML</w:t>
      </w:r>
    </w:p>
    <w:p w14:paraId="6E167525" w14:textId="4E5FFD32" w:rsidR="00096821" w:rsidRPr="00096821" w:rsidRDefault="0096737B" w:rsidP="002017E6">
      <w:pPr>
        <w:numPr>
          <w:ilvl w:val="0"/>
          <w:numId w:val="19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5871582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Já desenvolvi utilizando HTML e/ou ASP</w:t>
      </w:r>
    </w:p>
    <w:p w14:paraId="6E98F93C" w14:textId="2A30EA9D" w:rsidR="00096821" w:rsidRPr="00096821" w:rsidRDefault="0096737B" w:rsidP="002017E6">
      <w:pPr>
        <w:numPr>
          <w:ilvl w:val="0"/>
          <w:numId w:val="19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4930908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Já desenvolvi utilizando HTML e/ou ASP e/ou Delphi</w:t>
      </w:r>
    </w:p>
    <w:p w14:paraId="7D9E691B" w14:textId="625E4839" w:rsidR="00096821" w:rsidRDefault="0096737B" w:rsidP="002017E6">
      <w:pPr>
        <w:numPr>
          <w:ilvl w:val="0"/>
          <w:numId w:val="19"/>
        </w:numPr>
        <w:tabs>
          <w:tab w:val="left" w:pos="0"/>
          <w:tab w:val="left" w:pos="360"/>
        </w:tabs>
        <w:suppressAutoHyphens/>
        <w:ind w:left="360" w:hanging="360"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665816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9DB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Pleno conhecimento do desenvolvimento para ambiente WEB, utilizando Delphi ou DOT NET ou Java</w:t>
      </w:r>
    </w:p>
    <w:p w14:paraId="27DBB711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ind w:left="360"/>
        <w:rPr>
          <w:rFonts w:asciiTheme="minorHAnsi" w:hAnsiTheme="minorHAnsi" w:cstheme="minorHAnsi"/>
          <w:i/>
        </w:rPr>
      </w:pPr>
    </w:p>
    <w:p w14:paraId="413329D1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Qual o seu nível de conhecimento em JQuery e Javascript?</w:t>
      </w:r>
    </w:p>
    <w:p w14:paraId="62D81E40" w14:textId="7D863889" w:rsidR="00096821" w:rsidRPr="00096821" w:rsidRDefault="0096737B" w:rsidP="002017E6">
      <w:pPr>
        <w:numPr>
          <w:ilvl w:val="0"/>
          <w:numId w:val="14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2018957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Desconheço</w:t>
      </w:r>
    </w:p>
    <w:p w14:paraId="180D6999" w14:textId="705E18B5" w:rsidR="00096821" w:rsidRPr="00096821" w:rsidRDefault="0096737B" w:rsidP="002017E6">
      <w:pPr>
        <w:numPr>
          <w:ilvl w:val="0"/>
          <w:numId w:val="14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114094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Já estudei</w:t>
      </w:r>
    </w:p>
    <w:p w14:paraId="5598DF15" w14:textId="5951F7AE" w:rsidR="00096821" w:rsidRPr="00096821" w:rsidRDefault="0096737B" w:rsidP="002017E6">
      <w:pPr>
        <w:numPr>
          <w:ilvl w:val="0"/>
          <w:numId w:val="14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909375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Tenho familiaridade</w:t>
      </w:r>
    </w:p>
    <w:p w14:paraId="64B313ED" w14:textId="31D03BC9" w:rsidR="00096821" w:rsidRDefault="0096737B" w:rsidP="002017E6">
      <w:pPr>
        <w:numPr>
          <w:ilvl w:val="0"/>
          <w:numId w:val="14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8988632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9DB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Tenho pleno conhecimento</w:t>
      </w:r>
    </w:p>
    <w:p w14:paraId="42955191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45104922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Qual sua experiência em desenvolvimento de componentes no C#?</w:t>
      </w:r>
    </w:p>
    <w:p w14:paraId="1CD2759F" w14:textId="0F0628DC" w:rsidR="00096821" w:rsidRPr="00096821" w:rsidRDefault="0096737B" w:rsidP="002017E6">
      <w:pPr>
        <w:numPr>
          <w:ilvl w:val="0"/>
          <w:numId w:val="13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2104618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Nunca fiz nenhum componente</w:t>
      </w:r>
    </w:p>
    <w:p w14:paraId="50F70730" w14:textId="19980FD7" w:rsidR="00096821" w:rsidRPr="00096821" w:rsidRDefault="0096737B" w:rsidP="002017E6">
      <w:pPr>
        <w:numPr>
          <w:ilvl w:val="0"/>
          <w:numId w:val="13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895361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Já estudei</w:t>
      </w:r>
    </w:p>
    <w:p w14:paraId="2FDB9FA5" w14:textId="3FBABE77" w:rsidR="00096821" w:rsidRPr="00096821" w:rsidRDefault="0096737B" w:rsidP="002017E6">
      <w:pPr>
        <w:numPr>
          <w:ilvl w:val="0"/>
          <w:numId w:val="13"/>
        </w:numPr>
        <w:tabs>
          <w:tab w:val="clear" w:pos="0"/>
          <w:tab w:val="left" w:pos="360"/>
        </w:tabs>
        <w:suppressAutoHyphens/>
        <w:ind w:left="360" w:hanging="360"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213423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Fiz componente a partir de herança de outros do C#, acrescentando poucas propriedades.</w:t>
      </w:r>
    </w:p>
    <w:p w14:paraId="1788434D" w14:textId="4630F934" w:rsidR="00096821" w:rsidRPr="00096821" w:rsidRDefault="0096737B" w:rsidP="002017E6">
      <w:pPr>
        <w:numPr>
          <w:ilvl w:val="0"/>
          <w:numId w:val="13"/>
        </w:numPr>
        <w:tabs>
          <w:tab w:val="left" w:pos="0"/>
          <w:tab w:val="left" w:pos="360"/>
        </w:tabs>
        <w:suppressAutoHyphens/>
        <w:ind w:left="360" w:hanging="360"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95929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19DB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Fiz componente a partir de herança de outros do C#, acrescentando muitas propriedades.</w:t>
      </w:r>
    </w:p>
    <w:p w14:paraId="618AA9F3" w14:textId="0114503F" w:rsidR="00096821" w:rsidRDefault="0096737B" w:rsidP="002017E6">
      <w:pPr>
        <w:numPr>
          <w:ilvl w:val="0"/>
          <w:numId w:val="13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9301179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9DB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Desenvolvi plenamente componente de negócio em C#</w:t>
      </w:r>
    </w:p>
    <w:p w14:paraId="0AB7E1E1" w14:textId="4EE41C6B" w:rsidR="002E3295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20231442" w14:textId="7CCCE437" w:rsidR="002017E6" w:rsidRDefault="002017E6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5B5C13AE" w14:textId="766BE43B" w:rsidR="002017E6" w:rsidRDefault="002017E6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241FAC76" w14:textId="6E27FC9D" w:rsidR="002017E6" w:rsidRDefault="002017E6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0F12F365" w14:textId="651033F2" w:rsidR="002017E6" w:rsidRDefault="002017E6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39A5A4FB" w14:textId="77777777" w:rsidR="002017E6" w:rsidRPr="00096821" w:rsidRDefault="002017E6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1FA6CC56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Qual o seu conhecimento de DLLs?</w:t>
      </w:r>
    </w:p>
    <w:p w14:paraId="5CF9B8C9" w14:textId="7A5BFD5E" w:rsidR="00096821" w:rsidRPr="00096821" w:rsidRDefault="0096737B" w:rsidP="002017E6">
      <w:pPr>
        <w:numPr>
          <w:ilvl w:val="0"/>
          <w:numId w:val="16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1648201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Desconheço</w:t>
      </w:r>
    </w:p>
    <w:p w14:paraId="7332E40A" w14:textId="4FB05516" w:rsidR="00096821" w:rsidRPr="00096821" w:rsidRDefault="0096737B" w:rsidP="002017E6">
      <w:pPr>
        <w:numPr>
          <w:ilvl w:val="0"/>
          <w:numId w:val="16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8145240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Tenho familiaridade</w:t>
      </w:r>
    </w:p>
    <w:p w14:paraId="0263387E" w14:textId="22511ADF" w:rsidR="00096821" w:rsidRPr="00096821" w:rsidRDefault="0096737B" w:rsidP="002017E6">
      <w:pPr>
        <w:numPr>
          <w:ilvl w:val="0"/>
          <w:numId w:val="16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9708655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Tenho conhecimento profundo para uso</w:t>
      </w:r>
    </w:p>
    <w:p w14:paraId="337AD9C5" w14:textId="24C6430F" w:rsidR="00096821" w:rsidRPr="00096821" w:rsidRDefault="0096737B" w:rsidP="002017E6">
      <w:pPr>
        <w:numPr>
          <w:ilvl w:val="0"/>
          <w:numId w:val="16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956373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Somente fiz DLLs Delphi (para uso em aplicações Delphi)</w:t>
      </w:r>
    </w:p>
    <w:p w14:paraId="0B01238D" w14:textId="0FBB906A" w:rsidR="00096821" w:rsidRDefault="0096737B" w:rsidP="002017E6">
      <w:pPr>
        <w:numPr>
          <w:ilvl w:val="0"/>
          <w:numId w:val="16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9050659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9DB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Já fiz DLLs em diversos padrões: COM+, ISAPI, ACTIVEX, etc</w:t>
      </w:r>
    </w:p>
    <w:p w14:paraId="6B3F0168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45BD9F8E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Qual o seu conhecimento com COM+</w:t>
      </w:r>
    </w:p>
    <w:p w14:paraId="169EE16E" w14:textId="158D471C" w:rsidR="00096821" w:rsidRPr="00096821" w:rsidRDefault="0096737B" w:rsidP="002017E6">
      <w:pPr>
        <w:numPr>
          <w:ilvl w:val="0"/>
          <w:numId w:val="21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377612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Desconheço</w:t>
      </w:r>
    </w:p>
    <w:p w14:paraId="683B0071" w14:textId="5C100D0E" w:rsidR="00096821" w:rsidRPr="00096821" w:rsidRDefault="0096737B" w:rsidP="002017E6">
      <w:pPr>
        <w:numPr>
          <w:ilvl w:val="0"/>
          <w:numId w:val="21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807777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Tenho conhecimento somente para uso</w:t>
      </w:r>
    </w:p>
    <w:p w14:paraId="3A8CD3D4" w14:textId="53156A83" w:rsidR="00096821" w:rsidRPr="00096821" w:rsidRDefault="0096737B" w:rsidP="002017E6">
      <w:pPr>
        <w:numPr>
          <w:ilvl w:val="0"/>
          <w:numId w:val="21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5765219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Tenho conhecimento e sei instalar</w:t>
      </w:r>
    </w:p>
    <w:p w14:paraId="47A7519E" w14:textId="06D5D20B" w:rsidR="00096821" w:rsidRPr="00096821" w:rsidRDefault="0096737B" w:rsidP="002017E6">
      <w:pPr>
        <w:numPr>
          <w:ilvl w:val="0"/>
          <w:numId w:val="21"/>
        </w:numPr>
        <w:tabs>
          <w:tab w:val="left" w:pos="0"/>
          <w:tab w:val="left" w:pos="360"/>
        </w:tabs>
        <w:suppressAutoHyphens/>
        <w:ind w:left="360" w:hanging="360"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920608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Tenho conhecimento, sei instalar e já fiz aplicações que utilizam componentes COM+</w:t>
      </w:r>
    </w:p>
    <w:p w14:paraId="78F2FFEC" w14:textId="798E2074" w:rsidR="00096821" w:rsidRDefault="0096737B" w:rsidP="002017E6">
      <w:pPr>
        <w:numPr>
          <w:ilvl w:val="0"/>
          <w:numId w:val="21"/>
        </w:numPr>
        <w:tabs>
          <w:tab w:val="left" w:pos="0"/>
          <w:tab w:val="left" w:pos="360"/>
        </w:tabs>
        <w:suppressAutoHyphens/>
        <w:ind w:left="360" w:hanging="360"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4796088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9DB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Tenho conhecimento, sei instalar, já fiz aplicações que utilizam componentes COM+ e também desenvolvi componentes COM+</w:t>
      </w:r>
    </w:p>
    <w:p w14:paraId="29925B0C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ind w:left="360"/>
        <w:rPr>
          <w:rFonts w:asciiTheme="minorHAnsi" w:hAnsiTheme="minorHAnsi" w:cstheme="minorHAnsi"/>
          <w:i/>
        </w:rPr>
      </w:pPr>
    </w:p>
    <w:p w14:paraId="1D5105A9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Em relação a administração de banco de dados</w:t>
      </w:r>
    </w:p>
    <w:p w14:paraId="4852E0DD" w14:textId="43C98A7F" w:rsidR="00096821" w:rsidRPr="00096821" w:rsidRDefault="0096737B" w:rsidP="002017E6">
      <w:pPr>
        <w:numPr>
          <w:ilvl w:val="0"/>
          <w:numId w:val="18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907719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7E17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Nunca exerci nenhuma atividade</w:t>
      </w:r>
    </w:p>
    <w:p w14:paraId="2E89482A" w14:textId="5713E6DA" w:rsidR="00096821" w:rsidRPr="00096821" w:rsidRDefault="0096737B" w:rsidP="002017E6">
      <w:pPr>
        <w:numPr>
          <w:ilvl w:val="0"/>
          <w:numId w:val="18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2734449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Conhecimento das rotinas de backup e criação de base de dados</w:t>
      </w:r>
    </w:p>
    <w:p w14:paraId="63A250D7" w14:textId="3DDA77EB" w:rsidR="00096821" w:rsidRPr="00096821" w:rsidRDefault="0096737B" w:rsidP="002017E6">
      <w:pPr>
        <w:numPr>
          <w:ilvl w:val="0"/>
          <w:numId w:val="18"/>
        </w:numPr>
        <w:tabs>
          <w:tab w:val="left" w:pos="0"/>
          <w:tab w:val="left" w:pos="360"/>
        </w:tabs>
        <w:suppressAutoHyphens/>
        <w:ind w:left="360" w:hanging="360"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6625057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Conhecimento das rotinas de backup, criação de base de dados e atribuição de direitos</w:t>
      </w:r>
    </w:p>
    <w:p w14:paraId="65044349" w14:textId="18FB3698" w:rsidR="00096821" w:rsidRPr="00096821" w:rsidRDefault="0096737B" w:rsidP="002017E6">
      <w:pPr>
        <w:numPr>
          <w:ilvl w:val="0"/>
          <w:numId w:val="18"/>
        </w:numPr>
        <w:tabs>
          <w:tab w:val="left" w:pos="0"/>
          <w:tab w:val="left" w:pos="360"/>
        </w:tabs>
        <w:suppressAutoHyphens/>
        <w:ind w:left="360" w:hanging="360"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407978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Conhecimento das rotinas de backup, criação de base de dados, atribuição de direitos e instalação de servidor</w:t>
      </w:r>
    </w:p>
    <w:p w14:paraId="6F963909" w14:textId="33B914CE" w:rsidR="00096821" w:rsidRDefault="0096737B" w:rsidP="002017E6">
      <w:pPr>
        <w:numPr>
          <w:ilvl w:val="0"/>
          <w:numId w:val="18"/>
        </w:numPr>
        <w:tabs>
          <w:tab w:val="left" w:pos="0"/>
          <w:tab w:val="left" w:pos="360"/>
        </w:tabs>
        <w:suppressAutoHyphens/>
        <w:ind w:left="360" w:hanging="360"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2545949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9DB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Conhecimento das rotinas de backup, criação de base de dados, atribuição de direitos, instalação de servidor e monitoramento de uso</w:t>
      </w:r>
    </w:p>
    <w:p w14:paraId="4F5F7A77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ind w:left="360"/>
        <w:rPr>
          <w:rFonts w:asciiTheme="minorHAnsi" w:hAnsiTheme="minorHAnsi" w:cstheme="minorHAnsi"/>
          <w:i/>
        </w:rPr>
      </w:pPr>
    </w:p>
    <w:p w14:paraId="7116EF39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Em relação a criação de bases de dados e componentes</w:t>
      </w:r>
    </w:p>
    <w:p w14:paraId="17E45FB6" w14:textId="56F79324" w:rsidR="00096821" w:rsidRPr="00096821" w:rsidRDefault="0096737B" w:rsidP="002017E6">
      <w:pPr>
        <w:numPr>
          <w:ilvl w:val="0"/>
          <w:numId w:val="1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20140590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Nunca fiz</w:t>
      </w:r>
    </w:p>
    <w:p w14:paraId="2F38824A" w14:textId="2AE0344A" w:rsidR="00096821" w:rsidRPr="00096821" w:rsidRDefault="0096737B" w:rsidP="002017E6">
      <w:pPr>
        <w:numPr>
          <w:ilvl w:val="0"/>
          <w:numId w:val="1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441924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Sei criar base de dados</w:t>
      </w:r>
    </w:p>
    <w:p w14:paraId="25EB1B10" w14:textId="4CA00382" w:rsidR="00096821" w:rsidRPr="00096821" w:rsidRDefault="0096737B" w:rsidP="002017E6">
      <w:pPr>
        <w:numPr>
          <w:ilvl w:val="0"/>
          <w:numId w:val="1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3268316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Sei criar base de dados, tabelas e índices</w:t>
      </w:r>
    </w:p>
    <w:p w14:paraId="477A07E8" w14:textId="6584702C" w:rsidR="00096821" w:rsidRPr="00096821" w:rsidRDefault="0096737B" w:rsidP="002017E6">
      <w:pPr>
        <w:numPr>
          <w:ilvl w:val="0"/>
          <w:numId w:val="1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667668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Sei criar, alterar e excluir base de dados, tabelas e índices</w:t>
      </w:r>
    </w:p>
    <w:p w14:paraId="2F8E39FB" w14:textId="237BA9E0" w:rsidR="00096821" w:rsidRDefault="0096737B" w:rsidP="002017E6">
      <w:pPr>
        <w:numPr>
          <w:ilvl w:val="0"/>
          <w:numId w:val="15"/>
        </w:numPr>
        <w:tabs>
          <w:tab w:val="left" w:pos="0"/>
          <w:tab w:val="left" w:pos="360"/>
        </w:tabs>
        <w:suppressAutoHyphens/>
        <w:ind w:left="360" w:hanging="360"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2352060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9DB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Sei criar, alterar e excluir base de dados, tabelas, índices, procedures, triggers, views, etc</w:t>
      </w:r>
    </w:p>
    <w:p w14:paraId="5B4E5DA5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ind w:left="360"/>
        <w:rPr>
          <w:rFonts w:asciiTheme="minorHAnsi" w:hAnsiTheme="minorHAnsi" w:cstheme="minorHAnsi"/>
          <w:i/>
        </w:rPr>
      </w:pPr>
    </w:p>
    <w:p w14:paraId="7E531ED5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Qual o seu conhecimento de stored procedure?</w:t>
      </w:r>
    </w:p>
    <w:p w14:paraId="55D2CA9D" w14:textId="63693674" w:rsidR="00096821" w:rsidRPr="00096821" w:rsidRDefault="0096737B" w:rsidP="002017E6">
      <w:pPr>
        <w:numPr>
          <w:ilvl w:val="0"/>
          <w:numId w:val="20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420397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Desconheço</w:t>
      </w:r>
    </w:p>
    <w:p w14:paraId="12B3BEFB" w14:textId="082CA5E0" w:rsidR="00096821" w:rsidRPr="00096821" w:rsidRDefault="0096737B" w:rsidP="002017E6">
      <w:pPr>
        <w:numPr>
          <w:ilvl w:val="0"/>
          <w:numId w:val="20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3973612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Sei utilizar</w:t>
      </w:r>
    </w:p>
    <w:p w14:paraId="14B263C6" w14:textId="4C08D8EA" w:rsidR="00096821" w:rsidRPr="00096821" w:rsidRDefault="0096737B" w:rsidP="002017E6">
      <w:pPr>
        <w:numPr>
          <w:ilvl w:val="0"/>
          <w:numId w:val="20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741205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Sei criar, recuperar, alterar e apagar</w:t>
      </w:r>
    </w:p>
    <w:p w14:paraId="1AAA6C70" w14:textId="5CC9F536" w:rsidR="00096821" w:rsidRPr="00096821" w:rsidRDefault="0096737B" w:rsidP="002017E6">
      <w:pPr>
        <w:numPr>
          <w:ilvl w:val="0"/>
          <w:numId w:val="20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3510732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Sei criar, recuperar, alterar, apagar e já desenvolvi procedures</w:t>
      </w:r>
    </w:p>
    <w:p w14:paraId="170EBF6F" w14:textId="1A88E3FF" w:rsidR="00096821" w:rsidRPr="00096821" w:rsidRDefault="0096737B" w:rsidP="002017E6">
      <w:pPr>
        <w:numPr>
          <w:ilvl w:val="0"/>
          <w:numId w:val="20"/>
        </w:numPr>
        <w:tabs>
          <w:tab w:val="left" w:pos="0"/>
          <w:tab w:val="left" w:pos="360"/>
        </w:tabs>
        <w:suppressAutoHyphens/>
        <w:ind w:left="360" w:hanging="360"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784569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9DB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Sei criar, recuperar, alterar, apagar e já desenvolvi procedures de para soluções de</w:t>
      </w:r>
      <w:r w:rsidR="002017E6">
        <w:rPr>
          <w:rFonts w:asciiTheme="minorHAnsi" w:hAnsiTheme="minorHAnsi" w:cstheme="minorHAnsi"/>
          <w:i/>
        </w:rPr>
        <w:t xml:space="preserve"> </w:t>
      </w:r>
      <w:r w:rsidR="00096821" w:rsidRPr="00096821">
        <w:rPr>
          <w:rFonts w:asciiTheme="minorHAnsi" w:hAnsiTheme="minorHAnsi" w:cstheme="minorHAnsi"/>
          <w:i/>
        </w:rPr>
        <w:t>negócios</w:t>
      </w:r>
    </w:p>
    <w:p w14:paraId="2BD2C863" w14:textId="77777777" w:rsidR="00096821" w:rsidRPr="00096821" w:rsidRDefault="00096821" w:rsidP="00096821">
      <w:pPr>
        <w:tabs>
          <w:tab w:val="left" w:pos="0"/>
          <w:tab w:val="left" w:pos="360"/>
        </w:tabs>
        <w:rPr>
          <w:rFonts w:asciiTheme="minorHAnsi" w:hAnsiTheme="minorHAnsi" w:cstheme="minorHAnsi"/>
          <w:i/>
        </w:rPr>
      </w:pPr>
    </w:p>
    <w:p w14:paraId="2190F600" w14:textId="2302F14A" w:rsidR="001E5093" w:rsidRPr="001E5093" w:rsidRDefault="00096821" w:rsidP="006852CF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Cs/>
        </w:rPr>
      </w:pPr>
      <w:r w:rsidRPr="001E5093">
        <w:rPr>
          <w:rFonts w:asciiTheme="minorHAnsi" w:hAnsiTheme="minorHAnsi" w:cstheme="minorHAnsi"/>
          <w:b/>
          <w:bCs/>
          <w:i/>
        </w:rPr>
        <w:t>Se considerar necessário, destaque conhecimentos não citados</w:t>
      </w:r>
      <w:r w:rsidRPr="001E5093">
        <w:rPr>
          <w:rFonts w:asciiTheme="minorHAnsi" w:hAnsiTheme="minorHAnsi" w:cstheme="minorHAnsi"/>
          <w:i/>
        </w:rPr>
        <w:t xml:space="preserve"> </w:t>
      </w:r>
      <w:r w:rsidRPr="001E5093">
        <w:rPr>
          <w:rFonts w:asciiTheme="minorHAnsi" w:hAnsiTheme="minorHAnsi" w:cstheme="minorHAnsi"/>
          <w:b/>
          <w:bCs/>
          <w:i/>
        </w:rPr>
        <w:t>anteriormente</w:t>
      </w:r>
      <w:r w:rsidRPr="001E5093">
        <w:rPr>
          <w:rFonts w:asciiTheme="minorHAnsi" w:hAnsiTheme="minorHAnsi" w:cstheme="minorHAnsi"/>
          <w:i/>
        </w:rPr>
        <w:t>.</w:t>
      </w:r>
      <w:r w:rsidR="00B819DB" w:rsidRPr="001E5093">
        <w:rPr>
          <w:rFonts w:asciiTheme="minorHAnsi" w:hAnsiTheme="minorHAnsi" w:cstheme="minorHAnsi"/>
          <w:i/>
        </w:rPr>
        <w:t>Conhecimentos de Blockchain (Ethereum, Hyperledger, Quorum, Corda)</w:t>
      </w:r>
      <w:r w:rsidR="001E5093" w:rsidRPr="001E5093">
        <w:rPr>
          <w:rFonts w:asciiTheme="minorHAnsi" w:hAnsiTheme="minorHAnsi" w:cstheme="minorHAnsi"/>
          <w:i/>
        </w:rPr>
        <w:t>, Truffle, Remix, Ganache, Solidity, Ipfs. Node.js, Angular 8+, Metodologias ágeis, Scrum,</w:t>
      </w:r>
      <w:r w:rsidR="001E5093">
        <w:rPr>
          <w:rFonts w:asciiTheme="minorHAnsi" w:hAnsiTheme="minorHAnsi" w:cstheme="minorHAnsi"/>
          <w:i/>
        </w:rPr>
        <w:t xml:space="preserve"> </w:t>
      </w:r>
      <w:r w:rsidR="001E5093" w:rsidRPr="001E5093">
        <w:rPr>
          <w:rFonts w:asciiTheme="minorHAnsi" w:hAnsiTheme="minorHAnsi" w:cstheme="minorHAnsi"/>
          <w:iCs/>
        </w:rPr>
        <w:t xml:space="preserve">Git, GitHub, TDD, </w:t>
      </w:r>
      <w:r w:rsidR="001E5093">
        <w:rPr>
          <w:rFonts w:asciiTheme="minorHAnsi" w:hAnsiTheme="minorHAnsi" w:cstheme="minorHAnsi"/>
          <w:iCs/>
        </w:rPr>
        <w:t>DI, Framework KendoUi (Telerik).</w:t>
      </w:r>
    </w:p>
    <w:p w14:paraId="4BE00817" w14:textId="77777777" w:rsidR="00096821" w:rsidRPr="00096821" w:rsidRDefault="00096821" w:rsidP="00096821">
      <w:pPr>
        <w:pStyle w:val="Corpodetexto"/>
        <w:jc w:val="center"/>
        <w:rPr>
          <w:rFonts w:asciiTheme="minorHAnsi" w:hAnsiTheme="minorHAnsi" w:cstheme="minorHAnsi"/>
          <w:i/>
          <w:sz w:val="24"/>
        </w:rPr>
      </w:pPr>
    </w:p>
    <w:p w14:paraId="6CA329C7" w14:textId="4E5D3BB2" w:rsidR="00096821" w:rsidRPr="002E3295" w:rsidRDefault="00096821" w:rsidP="00096821">
      <w:pPr>
        <w:jc w:val="both"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24. Fumante: </w:t>
      </w:r>
      <w:sdt>
        <w:sdtPr>
          <w:rPr>
            <w:rFonts w:asciiTheme="minorHAnsi" w:hAnsiTheme="minorHAnsi" w:cstheme="minorHAnsi"/>
            <w:b/>
            <w:sz w:val="28"/>
          </w:rPr>
          <w:id w:val="-15532306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Pr="002E3295">
        <w:rPr>
          <w:rFonts w:asciiTheme="minorHAnsi" w:hAnsiTheme="minorHAnsi" w:cstheme="minorHAnsi"/>
          <w:b/>
          <w:bCs/>
          <w:i/>
        </w:rPr>
        <w:t xml:space="preserve">Sim   </w:t>
      </w:r>
      <w:sdt>
        <w:sdtPr>
          <w:rPr>
            <w:rFonts w:asciiTheme="minorHAnsi" w:hAnsiTheme="minorHAnsi" w:cstheme="minorHAnsi"/>
            <w:b/>
            <w:sz w:val="28"/>
          </w:rPr>
          <w:id w:val="10841886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9DB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Pr="002E3295">
        <w:rPr>
          <w:rFonts w:asciiTheme="minorHAnsi" w:hAnsiTheme="minorHAnsi" w:cstheme="minorHAnsi"/>
          <w:b/>
          <w:bCs/>
          <w:i/>
        </w:rPr>
        <w:t>Não.</w:t>
      </w:r>
    </w:p>
    <w:p w14:paraId="4A86A5D0" w14:textId="77777777" w:rsidR="00096821" w:rsidRPr="00096821" w:rsidRDefault="00096821" w:rsidP="00096821">
      <w:pPr>
        <w:jc w:val="both"/>
        <w:rPr>
          <w:rFonts w:asciiTheme="minorHAnsi" w:hAnsiTheme="minorHAnsi" w:cstheme="minorHAnsi"/>
          <w:i/>
        </w:rPr>
      </w:pPr>
    </w:p>
    <w:p w14:paraId="2A93F368" w14:textId="55E2E56B" w:rsidR="00096821" w:rsidRPr="002E3295" w:rsidRDefault="00096821" w:rsidP="00096821">
      <w:pPr>
        <w:jc w:val="both"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25.Qual a sua religião?</w:t>
      </w:r>
      <w:r w:rsidR="00B819DB">
        <w:rPr>
          <w:rFonts w:asciiTheme="minorHAnsi" w:hAnsiTheme="minorHAnsi" w:cstheme="minorHAnsi"/>
          <w:b/>
          <w:bCs/>
          <w:i/>
        </w:rPr>
        <w:t xml:space="preserve"> Católica</w:t>
      </w:r>
    </w:p>
    <w:p w14:paraId="08EDA444" w14:textId="77777777" w:rsidR="00096821" w:rsidRPr="00096821" w:rsidRDefault="00096821" w:rsidP="00096821">
      <w:pPr>
        <w:jc w:val="both"/>
        <w:rPr>
          <w:rFonts w:asciiTheme="minorHAnsi" w:hAnsiTheme="minorHAnsi" w:cstheme="minorHAnsi"/>
          <w:i/>
        </w:rPr>
      </w:pPr>
    </w:p>
    <w:p w14:paraId="3BF6421E" w14:textId="1E350FD1" w:rsidR="002E3295" w:rsidRDefault="00096821" w:rsidP="002E3295">
      <w:pPr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26.Você tem filhos?</w:t>
      </w:r>
      <w:r w:rsidR="00B819DB">
        <w:rPr>
          <w:rFonts w:asciiTheme="minorHAnsi" w:hAnsiTheme="minorHAnsi" w:cstheme="minorHAnsi"/>
          <w:b/>
          <w:bCs/>
          <w:i/>
        </w:rPr>
        <w:t xml:space="preserve"> 3</w:t>
      </w:r>
    </w:p>
    <w:p w14:paraId="05C9E558" w14:textId="77777777" w:rsidR="002E3295" w:rsidRDefault="002E3295" w:rsidP="002E3295">
      <w:pPr>
        <w:rPr>
          <w:rFonts w:asciiTheme="minorHAnsi" w:hAnsiTheme="minorHAnsi" w:cstheme="minorHAnsi"/>
          <w:i/>
        </w:rPr>
      </w:pPr>
    </w:p>
    <w:p w14:paraId="144103F4" w14:textId="2D472F72" w:rsidR="00EC238C" w:rsidRPr="002E3295" w:rsidRDefault="002E3295" w:rsidP="002E3295">
      <w:pPr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27.</w:t>
      </w:r>
      <w:r w:rsidR="00760B11" w:rsidRPr="002E3295">
        <w:rPr>
          <w:rFonts w:asciiTheme="minorHAnsi" w:hAnsiTheme="minorHAnsi" w:cstheme="minorHAnsi"/>
          <w:b/>
          <w:bCs/>
          <w:i/>
        </w:rPr>
        <w:t>Você se considera um perfil</w:t>
      </w:r>
      <w:r w:rsidR="00900686" w:rsidRPr="002E3295">
        <w:rPr>
          <w:rFonts w:asciiTheme="minorHAnsi" w:hAnsiTheme="minorHAnsi" w:cstheme="minorHAnsi"/>
          <w:b/>
          <w:bCs/>
          <w:i/>
        </w:rPr>
        <w:t>:</w:t>
      </w:r>
    </w:p>
    <w:p w14:paraId="1D4164C9" w14:textId="19AD60E9" w:rsidR="00EC238C" w:rsidRDefault="0096737B" w:rsidP="00EC238C">
      <w:pPr>
        <w:pStyle w:val="PargrafodaLista"/>
        <w:rPr>
          <w:rFonts w:asciiTheme="minorHAnsi" w:hAnsiTheme="minorHAnsi" w:cstheme="minorHAnsi"/>
          <w:b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2597182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</w:t>
      </w:r>
      <w:r w:rsidR="002017E6">
        <w:rPr>
          <w:rFonts w:asciiTheme="minorHAnsi" w:hAnsiTheme="minorHAnsi" w:cstheme="minorHAnsi"/>
          <w:b/>
          <w:sz w:val="28"/>
        </w:rPr>
        <w:t>Analítico</w:t>
      </w:r>
      <w:r w:rsidR="00EC238C">
        <w:rPr>
          <w:rFonts w:asciiTheme="minorHAnsi" w:hAnsiTheme="minorHAnsi" w:cstheme="minorHAnsi"/>
          <w:b/>
          <w:sz w:val="28"/>
        </w:rPr>
        <w:t xml:space="preserve"> </w:t>
      </w:r>
      <w:sdt>
        <w:sdtPr>
          <w:rPr>
            <w:rFonts w:asciiTheme="minorHAnsi" w:hAnsiTheme="minorHAnsi" w:cstheme="minorHAnsi"/>
            <w:b/>
            <w:sz w:val="28"/>
          </w:rPr>
          <w:id w:val="-10348738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19DB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EC238C">
        <w:rPr>
          <w:rFonts w:asciiTheme="minorHAnsi" w:hAnsiTheme="minorHAnsi" w:cstheme="minorHAnsi"/>
          <w:b/>
          <w:sz w:val="28"/>
        </w:rPr>
        <w:t xml:space="preserve"> </w:t>
      </w:r>
      <w:r w:rsidR="002017E6">
        <w:rPr>
          <w:rFonts w:asciiTheme="minorHAnsi" w:hAnsiTheme="minorHAnsi" w:cstheme="minorHAnsi"/>
          <w:b/>
          <w:sz w:val="28"/>
        </w:rPr>
        <w:t>Pró Ativo</w:t>
      </w:r>
      <w:r w:rsidR="00B4677C" w:rsidRPr="00B4677C">
        <w:rPr>
          <w:rFonts w:asciiTheme="minorHAnsi" w:hAnsiTheme="minorHAnsi" w:cstheme="minorHAnsi"/>
          <w:b/>
          <w:sz w:val="28"/>
        </w:rPr>
        <w:t xml:space="preserve"> / Q</w:t>
      </w:r>
      <w:r w:rsidR="002017E6">
        <w:rPr>
          <w:rFonts w:asciiTheme="minorHAnsi" w:hAnsiTheme="minorHAnsi" w:cstheme="minorHAnsi"/>
          <w:b/>
          <w:sz w:val="28"/>
        </w:rPr>
        <w:t>uestionador</w:t>
      </w:r>
      <w:r w:rsidR="00B4677C" w:rsidRPr="00B4677C">
        <w:rPr>
          <w:rFonts w:asciiTheme="minorHAnsi" w:hAnsiTheme="minorHAnsi" w:cstheme="minorHAnsi"/>
          <w:b/>
          <w:sz w:val="28"/>
        </w:rPr>
        <w:t xml:space="preserve"> </w:t>
      </w:r>
      <w:sdt>
        <w:sdtPr>
          <w:rPr>
            <w:rFonts w:asciiTheme="minorHAnsi" w:hAnsiTheme="minorHAnsi" w:cstheme="minorHAnsi"/>
            <w:b/>
            <w:sz w:val="28"/>
          </w:rPr>
          <w:id w:val="-1655615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238C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EC238C">
        <w:rPr>
          <w:rFonts w:asciiTheme="minorHAnsi" w:hAnsiTheme="minorHAnsi" w:cstheme="minorHAnsi"/>
          <w:b/>
          <w:sz w:val="28"/>
        </w:rPr>
        <w:t xml:space="preserve"> </w:t>
      </w:r>
      <w:r w:rsidR="002017E6">
        <w:rPr>
          <w:rFonts w:asciiTheme="minorHAnsi" w:hAnsiTheme="minorHAnsi" w:cstheme="minorHAnsi"/>
          <w:b/>
          <w:sz w:val="28"/>
        </w:rPr>
        <w:t>Imperativo</w:t>
      </w:r>
    </w:p>
    <w:p w14:paraId="4EE076F9" w14:textId="77777777" w:rsidR="00EC238C" w:rsidRPr="00AA613E" w:rsidRDefault="00EC238C" w:rsidP="00521FD2">
      <w:pPr>
        <w:pStyle w:val="PargrafodaLista"/>
        <w:rPr>
          <w:rFonts w:asciiTheme="minorHAnsi" w:hAnsiTheme="minorHAnsi" w:cstheme="minorHAnsi"/>
          <w:i/>
        </w:rPr>
      </w:pPr>
    </w:p>
    <w:sectPr w:rsidR="00EC238C" w:rsidRPr="00AA613E" w:rsidSect="00A353F0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977" w:right="851" w:bottom="1440" w:left="851" w:header="397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68608" w14:textId="77777777" w:rsidR="0096737B" w:rsidRDefault="0096737B">
      <w:r>
        <w:separator/>
      </w:r>
    </w:p>
  </w:endnote>
  <w:endnote w:type="continuationSeparator" w:id="0">
    <w:p w14:paraId="6B9D7F52" w14:textId="77777777" w:rsidR="0096737B" w:rsidRDefault="00967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DAF13" w14:textId="02B8074D" w:rsidR="00772E66" w:rsidRPr="000C2815" w:rsidRDefault="00457F30" w:rsidP="00772E66">
    <w:pPr>
      <w:pStyle w:val="Rodap"/>
      <w:ind w:left="-1080"/>
      <w:jc w:val="center"/>
      <w:rPr>
        <w:rFonts w:ascii="Lucida Sans Unicode" w:hAnsi="Lucida Sans Unicode"/>
        <w:color w:val="000000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EBD742" wp14:editId="4E464FAC">
              <wp:simplePos x="0" y="0"/>
              <wp:positionH relativeFrom="margin">
                <wp:posOffset>-530860</wp:posOffset>
              </wp:positionH>
              <wp:positionV relativeFrom="paragraph">
                <wp:posOffset>-104775</wp:posOffset>
              </wp:positionV>
              <wp:extent cx="7543800" cy="981075"/>
              <wp:effectExtent l="76200" t="57150" r="76200" b="104775"/>
              <wp:wrapNone/>
              <wp:docPr id="21" name="Retâ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9810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9725CE" w14:textId="79D124A0" w:rsidR="00457F30" w:rsidRPr="00F217A4" w:rsidRDefault="00F217A4" w:rsidP="00F217A4">
                          <w:pPr>
                            <w:pStyle w:val="Rodap"/>
                            <w:spacing w:before="120" w:after="120"/>
                            <w:jc w:val="center"/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</w:pPr>
                          <w:r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18"/>
                              <w:szCs w:val="18"/>
                              <w:u w:val="none"/>
                            </w:rPr>
                            <w:t xml:space="preserve">      </w:t>
                          </w:r>
                          <w:r w:rsidR="00457F30" w:rsidRPr="00F217A4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  <w:t xml:space="preserve">SP (11) </w:t>
                          </w:r>
                          <w:r w:rsidR="006249BE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  <w:t>4317-7334</w:t>
                          </w:r>
                          <w:r w:rsidR="00457F30" w:rsidRPr="00F217A4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  <w:t xml:space="preserve"> | (11) 98205 - 8861</w:t>
                          </w:r>
                        </w:p>
                        <w:p w14:paraId="63920A21" w14:textId="201629C0" w:rsidR="00457F30" w:rsidRPr="00F217A4" w:rsidRDefault="00457F30" w:rsidP="00F217A4">
                          <w:pPr>
                            <w:pStyle w:val="Rodap"/>
                            <w:spacing w:before="120" w:after="120"/>
                            <w:ind w:left="720"/>
                            <w:jc w:val="center"/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20"/>
                              <w:szCs w:val="18"/>
                              <w:u w:val="none"/>
                            </w:rPr>
                          </w:pPr>
                          <w:r w:rsidRPr="00F217A4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20"/>
                              <w:szCs w:val="18"/>
                              <w:u w:val="none"/>
                            </w:rPr>
                            <w:t xml:space="preserve">Av. Paulista, 1765 - Cerqueira César, </w:t>
                          </w:r>
                          <w:r w:rsidR="00F84FFB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20"/>
                              <w:szCs w:val="18"/>
                              <w:u w:val="none"/>
                            </w:rPr>
                            <w:t>Consolação</w:t>
                          </w:r>
                          <w:r w:rsidRPr="00F217A4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20"/>
                              <w:szCs w:val="18"/>
                              <w:u w:val="none"/>
                            </w:rPr>
                            <w:t xml:space="preserve"> - SP, 01412-200</w:t>
                          </w:r>
                        </w:p>
                        <w:p w14:paraId="749B79F6" w14:textId="6D513872" w:rsidR="00457F30" w:rsidRPr="00F217A4" w:rsidRDefault="00457F30" w:rsidP="00F217A4">
                          <w:pPr>
                            <w:pStyle w:val="Rodap"/>
                            <w:spacing w:before="120" w:after="120"/>
                            <w:ind w:left="360"/>
                            <w:jc w:val="center"/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</w:pPr>
                          <w:r w:rsidRPr="00F217A4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20"/>
                              <w:szCs w:val="18"/>
                              <w:u w:val="none"/>
                            </w:rPr>
                            <w:t>www.graceconsulting.com.br</w:t>
                          </w:r>
                        </w:p>
                        <w:p w14:paraId="2FCFD8D5" w14:textId="77777777" w:rsidR="00457F30" w:rsidRDefault="00457F30" w:rsidP="00457F3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EBD742" id="Retângulo 21" o:spid="_x0000_s1026" style="position:absolute;left:0;text-align:left;margin-left:-41.8pt;margin-top:-8.25pt;width:594pt;height:77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" fillcolor="#1f4d78 [1608]" strokecolor="#1f4d78 [1608]" strokeweight="3pt">
              <v:shadow on="t" color="black" opacity="24903f" origin=",.5" offset="0,.55556mm"/>
              <v:textbox>
                <w:txbxContent>
                  <w:p w14:paraId="0A9725CE" w14:textId="79D124A0" w:rsidR="00457F30" w:rsidRPr="00F217A4" w:rsidRDefault="00F217A4" w:rsidP="00F217A4">
                    <w:pPr>
                      <w:pStyle w:val="Rodap"/>
                      <w:spacing w:before="120" w:after="120"/>
                      <w:jc w:val="center"/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</w:pPr>
                    <w:r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18"/>
                        <w:szCs w:val="18"/>
                        <w:u w:val="none"/>
                      </w:rPr>
                      <w:t xml:space="preserve">      </w:t>
                    </w:r>
                    <w:r w:rsidR="00457F30" w:rsidRPr="00F217A4"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  <w:t xml:space="preserve">SP (11) </w:t>
                    </w:r>
                    <w:r w:rsidR="006249BE"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  <w:t>4317-7334</w:t>
                    </w:r>
                    <w:r w:rsidR="00457F30" w:rsidRPr="00F217A4"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  <w:t xml:space="preserve"> | (11) 98205 - 8861</w:t>
                    </w:r>
                  </w:p>
                  <w:p w14:paraId="63920A21" w14:textId="201629C0" w:rsidR="00457F30" w:rsidRPr="00F217A4" w:rsidRDefault="00457F30" w:rsidP="00F217A4">
                    <w:pPr>
                      <w:pStyle w:val="Rodap"/>
                      <w:spacing w:before="120" w:after="120"/>
                      <w:ind w:left="720"/>
                      <w:jc w:val="center"/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20"/>
                        <w:szCs w:val="18"/>
                        <w:u w:val="none"/>
                      </w:rPr>
                    </w:pPr>
                    <w:r w:rsidRPr="00F217A4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20"/>
                        <w:szCs w:val="18"/>
                        <w:u w:val="none"/>
                      </w:rPr>
                      <w:t xml:space="preserve">Av. Paulista, 1765 - Cerqueira César, </w:t>
                    </w:r>
                    <w:r w:rsidR="00F84FFB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20"/>
                        <w:szCs w:val="18"/>
                        <w:u w:val="none"/>
                      </w:rPr>
                      <w:t>Consolação</w:t>
                    </w:r>
                    <w:r w:rsidRPr="00F217A4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20"/>
                        <w:szCs w:val="18"/>
                        <w:u w:val="none"/>
                      </w:rPr>
                      <w:t xml:space="preserve"> - SP, 01412-200</w:t>
                    </w:r>
                  </w:p>
                  <w:p w14:paraId="749B79F6" w14:textId="6D513872" w:rsidR="00457F30" w:rsidRPr="00F217A4" w:rsidRDefault="00457F30" w:rsidP="00F217A4">
                    <w:pPr>
                      <w:pStyle w:val="Rodap"/>
                      <w:spacing w:before="120" w:after="120"/>
                      <w:ind w:left="360"/>
                      <w:jc w:val="center"/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</w:pPr>
                    <w:r w:rsidRPr="00F217A4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20"/>
                        <w:szCs w:val="18"/>
                        <w:u w:val="none"/>
                      </w:rPr>
                      <w:t>www.graceconsulting.com.br</w:t>
                    </w:r>
                  </w:p>
                  <w:p w14:paraId="2FCFD8D5" w14:textId="77777777" w:rsidR="00457F30" w:rsidRDefault="00457F30" w:rsidP="00457F30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772E66">
      <w:rPr>
        <w:rFonts w:ascii="Lucida Sans Unicode" w:hAnsi="Lucida Sans Unicode"/>
        <w:sz w:val="16"/>
        <w:szCs w:val="16"/>
      </w:rPr>
      <w:t xml:space="preserve">               </w:t>
    </w:r>
  </w:p>
  <w:p w14:paraId="494CEC52" w14:textId="7DF105C5" w:rsidR="0090387A" w:rsidRPr="00634A97" w:rsidRDefault="0090387A" w:rsidP="003C0B75">
    <w:pPr>
      <w:pStyle w:val="Rodap"/>
      <w:spacing w:before="120" w:after="120"/>
      <w:ind w:left="360"/>
      <w:jc w:val="center"/>
      <w:rPr>
        <w:rStyle w:val="Hyperlink"/>
        <w:rFonts w:asciiTheme="minorHAnsi" w:hAnsiTheme="minorHAnsi" w:cstheme="minorHAnsi"/>
        <w:b/>
        <w:i/>
        <w:color w:val="auto"/>
        <w:sz w:val="18"/>
        <w:szCs w:val="18"/>
        <w:u w:val="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2FBA9" w14:textId="0895B507" w:rsidR="00204561" w:rsidRPr="00144A4A" w:rsidRDefault="00402D2F" w:rsidP="00144A4A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08A14E" wp14:editId="5F8BCAF4">
              <wp:simplePos x="0" y="0"/>
              <wp:positionH relativeFrom="column">
                <wp:posOffset>-530860</wp:posOffset>
              </wp:positionH>
              <wp:positionV relativeFrom="paragraph">
                <wp:posOffset>-372110</wp:posOffset>
              </wp:positionV>
              <wp:extent cx="7543800" cy="904875"/>
              <wp:effectExtent l="76200" t="57150" r="76200" b="104775"/>
              <wp:wrapNone/>
              <wp:docPr id="19" name="Retâ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9048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F5E3B7" w14:textId="4973985A" w:rsidR="00457F30" w:rsidRPr="00457F30" w:rsidRDefault="00F217A4" w:rsidP="00F217A4">
                          <w:pPr>
                            <w:pStyle w:val="Rodap"/>
                            <w:spacing w:before="120" w:after="120"/>
                            <w:jc w:val="center"/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</w:pPr>
                          <w:r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  <w:t xml:space="preserve">  </w:t>
                          </w:r>
                          <w:r w:rsidR="00457F30" w:rsidRPr="00457F30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  <w:t xml:space="preserve">SP (11) </w:t>
                          </w:r>
                          <w:r w:rsidR="006249BE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  <w:t>4317-7334</w:t>
                          </w:r>
                          <w:r w:rsidR="00457F30" w:rsidRPr="00457F30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  <w:t xml:space="preserve"> | (11) 98205 - 8861</w:t>
                          </w:r>
                        </w:p>
                        <w:p w14:paraId="442D8B44" w14:textId="5F6C4145" w:rsidR="00457F30" w:rsidRPr="00457F30" w:rsidRDefault="00457F30" w:rsidP="00F217A4">
                          <w:pPr>
                            <w:pStyle w:val="Rodap"/>
                            <w:spacing w:before="120" w:after="120"/>
                            <w:ind w:left="360"/>
                            <w:jc w:val="center"/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20"/>
                              <w:szCs w:val="18"/>
                              <w:u w:val="none"/>
                            </w:rPr>
                          </w:pPr>
                          <w:r w:rsidRPr="00457F30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20"/>
                              <w:szCs w:val="18"/>
                              <w:u w:val="none"/>
                            </w:rPr>
                            <w:t xml:space="preserve">Av. Paulista, 1765 - Cerqueira César, </w:t>
                          </w:r>
                          <w:r w:rsidR="00F84FFB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20"/>
                              <w:szCs w:val="18"/>
                              <w:u w:val="none"/>
                            </w:rPr>
                            <w:t>Consolação</w:t>
                          </w:r>
                          <w:r w:rsidRPr="00457F30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20"/>
                              <w:szCs w:val="18"/>
                              <w:u w:val="none"/>
                            </w:rPr>
                            <w:t xml:space="preserve"> - SP, 01412-200</w:t>
                          </w:r>
                        </w:p>
                        <w:p w14:paraId="22449ADA" w14:textId="65A7737C" w:rsidR="00457F30" w:rsidRPr="00457F30" w:rsidRDefault="00457F30" w:rsidP="00F217A4">
                          <w:pPr>
                            <w:pStyle w:val="Rodap"/>
                            <w:spacing w:before="120" w:after="120"/>
                            <w:ind w:left="360"/>
                            <w:jc w:val="center"/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</w:pPr>
                          <w:r w:rsidRPr="00457F30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20"/>
                              <w:szCs w:val="18"/>
                              <w:u w:val="none"/>
                            </w:rPr>
                            <w:t>www.graceconsulting.com.br</w:t>
                          </w:r>
                        </w:p>
                        <w:p w14:paraId="02C520E6" w14:textId="77777777" w:rsidR="00457F30" w:rsidRDefault="00457F30" w:rsidP="00457F3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08A14E" id="Retângulo 19" o:spid="_x0000_s1027" style="position:absolute;margin-left:-41.8pt;margin-top:-29.3pt;width:594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" fillcolor="#1f4d78 [1608]" strokecolor="#1f4d78 [1608]" strokeweight="3pt">
              <v:shadow on="t" color="black" opacity="24903f" origin=",.5" offset="0,.55556mm"/>
              <v:textbox>
                <w:txbxContent>
                  <w:p w14:paraId="10F5E3B7" w14:textId="4973985A" w:rsidR="00457F30" w:rsidRPr="00457F30" w:rsidRDefault="00F217A4" w:rsidP="00F217A4">
                    <w:pPr>
                      <w:pStyle w:val="Rodap"/>
                      <w:spacing w:before="120" w:after="120"/>
                      <w:jc w:val="center"/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</w:pPr>
                    <w:r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  <w:t xml:space="preserve">  </w:t>
                    </w:r>
                    <w:r w:rsidR="00457F30" w:rsidRPr="00457F30"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  <w:t xml:space="preserve">SP (11) </w:t>
                    </w:r>
                    <w:r w:rsidR="006249BE"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  <w:t>4317-7334</w:t>
                    </w:r>
                    <w:r w:rsidR="00457F30" w:rsidRPr="00457F30"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  <w:t xml:space="preserve"> | (11) 98205 - 8861</w:t>
                    </w:r>
                  </w:p>
                  <w:p w14:paraId="442D8B44" w14:textId="5F6C4145" w:rsidR="00457F30" w:rsidRPr="00457F30" w:rsidRDefault="00457F30" w:rsidP="00F217A4">
                    <w:pPr>
                      <w:pStyle w:val="Rodap"/>
                      <w:spacing w:before="120" w:after="120"/>
                      <w:ind w:left="360"/>
                      <w:jc w:val="center"/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20"/>
                        <w:szCs w:val="18"/>
                        <w:u w:val="none"/>
                      </w:rPr>
                    </w:pPr>
                    <w:r w:rsidRPr="00457F30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20"/>
                        <w:szCs w:val="18"/>
                        <w:u w:val="none"/>
                      </w:rPr>
                      <w:t xml:space="preserve">Av. Paulista, 1765 - Cerqueira César, </w:t>
                    </w:r>
                    <w:r w:rsidR="00F84FFB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20"/>
                        <w:szCs w:val="18"/>
                        <w:u w:val="none"/>
                      </w:rPr>
                      <w:t>Consolação</w:t>
                    </w:r>
                    <w:r w:rsidRPr="00457F30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20"/>
                        <w:szCs w:val="18"/>
                        <w:u w:val="none"/>
                      </w:rPr>
                      <w:t xml:space="preserve"> - SP, 01412-200</w:t>
                    </w:r>
                  </w:p>
                  <w:p w14:paraId="22449ADA" w14:textId="65A7737C" w:rsidR="00457F30" w:rsidRPr="00457F30" w:rsidRDefault="00457F30" w:rsidP="00F217A4">
                    <w:pPr>
                      <w:pStyle w:val="Rodap"/>
                      <w:spacing w:before="120" w:after="120"/>
                      <w:ind w:left="360"/>
                      <w:jc w:val="center"/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</w:pPr>
                    <w:r w:rsidRPr="00457F30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20"/>
                        <w:szCs w:val="18"/>
                        <w:u w:val="none"/>
                      </w:rPr>
                      <w:t>www.graceconsulting.com.br</w:t>
                    </w:r>
                  </w:p>
                  <w:p w14:paraId="02C520E6" w14:textId="77777777" w:rsidR="00457F30" w:rsidRDefault="00457F30" w:rsidP="00457F3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4B79D" w14:textId="77777777" w:rsidR="0096737B" w:rsidRDefault="0096737B">
      <w:bookmarkStart w:id="0" w:name="_Hlk815180"/>
      <w:bookmarkEnd w:id="0"/>
      <w:r>
        <w:separator/>
      </w:r>
    </w:p>
  </w:footnote>
  <w:footnote w:type="continuationSeparator" w:id="0">
    <w:p w14:paraId="3FCB3BCE" w14:textId="77777777" w:rsidR="0096737B" w:rsidRDefault="00967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0E9C9" w14:textId="052DE876" w:rsidR="00F217A4" w:rsidRDefault="0096737B">
    <w:pPr>
      <w:pStyle w:val="Cabealho"/>
    </w:pPr>
    <w:r>
      <w:rPr>
        <w:noProof/>
      </w:rPr>
      <w:pict w14:anchorId="004BF3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280266" o:spid="_x0000_s2074" type="#_x0000_t75" style="position:absolute;margin-left:0;margin-top:0;width:456.15pt;height:564.45pt;z-index:-251653120;mso-position-horizontal:center;mso-position-horizontal-relative:margin;mso-position-vertical:center;mso-position-vertical-relative:margin" o:allowincell="f">
          <v:imagedata r:id="rId1" o:title="ícone sem fun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A3DBD" w14:textId="1B9962CA" w:rsidR="004A792A" w:rsidRPr="00BB4CD8" w:rsidRDefault="0096737B" w:rsidP="00C5719F">
    <w:pPr>
      <w:ind w:left="6372" w:firstLine="708"/>
      <w:rPr>
        <w:szCs w:val="20"/>
      </w:rPr>
    </w:pPr>
    <w:r>
      <w:rPr>
        <w:noProof/>
      </w:rPr>
      <w:pict w14:anchorId="01AA6F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280267" o:spid="_x0000_s2075" type="#_x0000_t75" style="position:absolute;left:0;text-align:left;margin-left:0;margin-top:0;width:456.15pt;height:564.45pt;z-index:-251652096;mso-position-horizontal:center;mso-position-horizontal-relative:margin;mso-position-vertical:center;mso-position-vertical-relative:margin" o:allowincell="f">
          <v:imagedata r:id="rId1" o:title="ícone sem fundo" gain="19661f" blacklevel="22938f"/>
          <w10:wrap anchorx="margin" anchory="margin"/>
        </v:shape>
      </w:pict>
    </w:r>
    <w:r w:rsidR="00C07A16">
      <w:rPr>
        <w:noProof/>
      </w:rPr>
      <w:drawing>
        <wp:inline distT="0" distB="0" distL="0" distR="0" wp14:anchorId="0CFC5270" wp14:editId="46F35A3E">
          <wp:extent cx="1905000" cy="780480"/>
          <wp:effectExtent l="0" t="0" r="0" b="635"/>
          <wp:docPr id="193" name="Imagem 193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ipo sem fun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6556" cy="7852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A792A">
      <w:rPr>
        <w:szCs w:val="20"/>
      </w:rPr>
      <w:t xml:space="preserve">                   </w:t>
    </w:r>
    <w:r w:rsidR="004A792A">
      <w:t xml:space="preserve">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3B90B" w14:textId="48541FE2" w:rsidR="004A792A" w:rsidRDefault="0096737B">
    <w:pPr>
      <w:pStyle w:val="Cabealho"/>
    </w:pPr>
    <w:r>
      <w:rPr>
        <w:noProof/>
      </w:rPr>
      <w:pict w14:anchorId="66B1B9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280265" o:spid="_x0000_s2073" type="#_x0000_t75" style="position:absolute;margin-left:0;margin-top:0;width:456.15pt;height:564.45pt;z-index:-251654144;mso-position-horizontal:center;mso-position-horizontal-relative:margin;mso-position-vertical:center;mso-position-vertical-relative:margin" o:allowincell="f">
          <v:imagedata r:id="rId1" o:title="ícone sem fundo" gain="19661f" blacklevel="22938f"/>
          <w10:wrap anchorx="margin" anchory="margin"/>
        </v:shape>
      </w:pict>
    </w:r>
    <w:r w:rsidR="00941F7E">
      <w:tab/>
    </w:r>
    <w:r w:rsidR="00941F7E">
      <w:tab/>
    </w:r>
    <w:r w:rsidR="001A5072">
      <w:t xml:space="preserve">         </w:t>
    </w:r>
    <w:r w:rsidR="00344D27">
      <w:rPr>
        <w:noProof/>
      </w:rPr>
      <w:t xml:space="preserve">          </w:t>
    </w:r>
    <w:r w:rsidR="00344D27">
      <w:rPr>
        <w:noProof/>
      </w:rPr>
      <w:drawing>
        <wp:inline distT="0" distB="0" distL="0" distR="0" wp14:anchorId="5C3DABC2" wp14:editId="3909FF74">
          <wp:extent cx="1905000" cy="780480"/>
          <wp:effectExtent l="0" t="0" r="0" b="635"/>
          <wp:docPr id="194" name="Imagem 194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ipo sem fun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6556" cy="7852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A5072"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C"/>
    <w:multiLevelType w:val="singleLevel"/>
    <w:tmpl w:val="0000000C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D"/>
    <w:multiLevelType w:val="singleLevel"/>
    <w:tmpl w:val="0000000D"/>
    <w:name w:val="WW8Num1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10"/>
    <w:multiLevelType w:val="singleLevel"/>
    <w:tmpl w:val="00000010"/>
    <w:name w:val="WW8Num1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0000017"/>
    <w:multiLevelType w:val="singleLevel"/>
    <w:tmpl w:val="00000017"/>
    <w:name w:val="WW8Num2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22"/>
    <w:multiLevelType w:val="singleLevel"/>
    <w:tmpl w:val="00000022"/>
    <w:name w:val="WW8Num3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30"/>
    <w:multiLevelType w:val="singleLevel"/>
    <w:tmpl w:val="00000030"/>
    <w:name w:val="WW8Num4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35"/>
    <w:multiLevelType w:val="singleLevel"/>
    <w:tmpl w:val="00000035"/>
    <w:name w:val="WW8Num5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0000003E"/>
    <w:multiLevelType w:val="singleLevel"/>
    <w:tmpl w:val="0000003E"/>
    <w:name w:val="WW8Num6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0000003F"/>
    <w:multiLevelType w:val="singleLevel"/>
    <w:tmpl w:val="0000003F"/>
    <w:name w:val="WW8Num6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00000041"/>
    <w:multiLevelType w:val="singleLevel"/>
    <w:tmpl w:val="00000041"/>
    <w:name w:val="WW8Num65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00000048"/>
    <w:multiLevelType w:val="singleLevel"/>
    <w:tmpl w:val="00000048"/>
    <w:name w:val="WW8Num7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0000004A"/>
    <w:multiLevelType w:val="singleLevel"/>
    <w:tmpl w:val="0000004A"/>
    <w:name w:val="WW8Num7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0000004B"/>
    <w:multiLevelType w:val="singleLevel"/>
    <w:tmpl w:val="3E84D4B6"/>
    <w:name w:val="WW8Num75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</w:rPr>
    </w:lvl>
  </w:abstractNum>
  <w:abstractNum w:abstractNumId="19" w15:restartNumberingAfterBreak="0">
    <w:nsid w:val="0000004C"/>
    <w:multiLevelType w:val="singleLevel"/>
    <w:tmpl w:val="0000004C"/>
    <w:name w:val="WW8Num7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52C10E9D"/>
    <w:multiLevelType w:val="multilevel"/>
    <w:tmpl w:val="EA926C5E"/>
    <w:lvl w:ilvl="0">
      <w:start w:val="1"/>
      <w:numFmt w:val="bullet"/>
      <w:pStyle w:val="ComMarcadores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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4"/>
  </w:num>
  <w:num w:numId="3">
    <w:abstractNumId w:val="8"/>
  </w:num>
  <w:num w:numId="4">
    <w:abstractNumId w:val="16"/>
  </w:num>
  <w:num w:numId="5">
    <w:abstractNumId w:val="18"/>
  </w:num>
  <w:num w:numId="6">
    <w:abstractNumId w:val="19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0"/>
  </w:num>
  <w:num w:numId="14">
    <w:abstractNumId w:val="2"/>
  </w:num>
  <w:num w:numId="15">
    <w:abstractNumId w:val="3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5"/>
  </w:num>
  <w:num w:numId="21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AR" w:vendorID="64" w:dllVersion="4096" w:nlCheck="1" w:checkStyle="0"/>
  <w:activeWritingStyle w:appName="MSWord" w:lang="es-AR" w:vendorID="64" w:dllVersion="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7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C5C"/>
    <w:rsid w:val="00003F19"/>
    <w:rsid w:val="0000795F"/>
    <w:rsid w:val="00012E5E"/>
    <w:rsid w:val="00014F2F"/>
    <w:rsid w:val="000225A1"/>
    <w:rsid w:val="000238AB"/>
    <w:rsid w:val="00023D45"/>
    <w:rsid w:val="00025D08"/>
    <w:rsid w:val="0002786E"/>
    <w:rsid w:val="000326AA"/>
    <w:rsid w:val="000330B0"/>
    <w:rsid w:val="00035512"/>
    <w:rsid w:val="000401A7"/>
    <w:rsid w:val="00044DAE"/>
    <w:rsid w:val="0004716B"/>
    <w:rsid w:val="000508AF"/>
    <w:rsid w:val="000510FC"/>
    <w:rsid w:val="00051AB2"/>
    <w:rsid w:val="00052E35"/>
    <w:rsid w:val="00052F31"/>
    <w:rsid w:val="00056744"/>
    <w:rsid w:val="00061226"/>
    <w:rsid w:val="00063CB0"/>
    <w:rsid w:val="000717A3"/>
    <w:rsid w:val="00073A87"/>
    <w:rsid w:val="00075352"/>
    <w:rsid w:val="00075936"/>
    <w:rsid w:val="00075D7C"/>
    <w:rsid w:val="000771F3"/>
    <w:rsid w:val="00082F67"/>
    <w:rsid w:val="00090874"/>
    <w:rsid w:val="000937A5"/>
    <w:rsid w:val="000937D6"/>
    <w:rsid w:val="00093A46"/>
    <w:rsid w:val="00094953"/>
    <w:rsid w:val="00096821"/>
    <w:rsid w:val="00096F31"/>
    <w:rsid w:val="00097DC1"/>
    <w:rsid w:val="00097E9C"/>
    <w:rsid w:val="000A2699"/>
    <w:rsid w:val="000A5B82"/>
    <w:rsid w:val="000A66A4"/>
    <w:rsid w:val="000B0D8D"/>
    <w:rsid w:val="000B30C0"/>
    <w:rsid w:val="000B53D4"/>
    <w:rsid w:val="000B58D3"/>
    <w:rsid w:val="000B709E"/>
    <w:rsid w:val="000C0FDE"/>
    <w:rsid w:val="000C2815"/>
    <w:rsid w:val="000D5D40"/>
    <w:rsid w:val="000D6A74"/>
    <w:rsid w:val="000D7940"/>
    <w:rsid w:val="000E0879"/>
    <w:rsid w:val="000E0B5C"/>
    <w:rsid w:val="000E36B2"/>
    <w:rsid w:val="000E5E23"/>
    <w:rsid w:val="000E5E64"/>
    <w:rsid w:val="000F1427"/>
    <w:rsid w:val="000F1807"/>
    <w:rsid w:val="000F1FBC"/>
    <w:rsid w:val="000F7862"/>
    <w:rsid w:val="00101954"/>
    <w:rsid w:val="0010292C"/>
    <w:rsid w:val="00112F73"/>
    <w:rsid w:val="001131EF"/>
    <w:rsid w:val="00114A6E"/>
    <w:rsid w:val="001151CE"/>
    <w:rsid w:val="0011768C"/>
    <w:rsid w:val="001215EA"/>
    <w:rsid w:val="00130509"/>
    <w:rsid w:val="001347FE"/>
    <w:rsid w:val="00134DDF"/>
    <w:rsid w:val="00135ED7"/>
    <w:rsid w:val="0013645C"/>
    <w:rsid w:val="00136FF7"/>
    <w:rsid w:val="00142922"/>
    <w:rsid w:val="00144A4A"/>
    <w:rsid w:val="0014601F"/>
    <w:rsid w:val="00147E83"/>
    <w:rsid w:val="00150550"/>
    <w:rsid w:val="00151353"/>
    <w:rsid w:val="001517C2"/>
    <w:rsid w:val="0015467D"/>
    <w:rsid w:val="00155D34"/>
    <w:rsid w:val="0015621F"/>
    <w:rsid w:val="00156671"/>
    <w:rsid w:val="00156989"/>
    <w:rsid w:val="00160B03"/>
    <w:rsid w:val="00160B94"/>
    <w:rsid w:val="00160F1A"/>
    <w:rsid w:val="00163F95"/>
    <w:rsid w:val="00175048"/>
    <w:rsid w:val="00177A80"/>
    <w:rsid w:val="00182258"/>
    <w:rsid w:val="00182331"/>
    <w:rsid w:val="00184528"/>
    <w:rsid w:val="00184956"/>
    <w:rsid w:val="00185551"/>
    <w:rsid w:val="00185EFD"/>
    <w:rsid w:val="00185F00"/>
    <w:rsid w:val="001867C5"/>
    <w:rsid w:val="00192591"/>
    <w:rsid w:val="001931D0"/>
    <w:rsid w:val="00197382"/>
    <w:rsid w:val="001A155A"/>
    <w:rsid w:val="001A2085"/>
    <w:rsid w:val="001A2831"/>
    <w:rsid w:val="001A5072"/>
    <w:rsid w:val="001A6ECD"/>
    <w:rsid w:val="001A7DC4"/>
    <w:rsid w:val="001B30B4"/>
    <w:rsid w:val="001B48C8"/>
    <w:rsid w:val="001B5BD4"/>
    <w:rsid w:val="001C09A3"/>
    <w:rsid w:val="001C0F61"/>
    <w:rsid w:val="001C2073"/>
    <w:rsid w:val="001C2B5C"/>
    <w:rsid w:val="001D1584"/>
    <w:rsid w:val="001D1595"/>
    <w:rsid w:val="001D67A3"/>
    <w:rsid w:val="001E0814"/>
    <w:rsid w:val="001E5093"/>
    <w:rsid w:val="001E5CE5"/>
    <w:rsid w:val="001E6300"/>
    <w:rsid w:val="001E6713"/>
    <w:rsid w:val="001E6C26"/>
    <w:rsid w:val="001E6DEB"/>
    <w:rsid w:val="001F7884"/>
    <w:rsid w:val="002017E6"/>
    <w:rsid w:val="00201901"/>
    <w:rsid w:val="00202B07"/>
    <w:rsid w:val="00204561"/>
    <w:rsid w:val="00216CAC"/>
    <w:rsid w:val="00221833"/>
    <w:rsid w:val="00224876"/>
    <w:rsid w:val="00227E46"/>
    <w:rsid w:val="00233645"/>
    <w:rsid w:val="00233716"/>
    <w:rsid w:val="0023575F"/>
    <w:rsid w:val="00235924"/>
    <w:rsid w:val="002359F9"/>
    <w:rsid w:val="00245C12"/>
    <w:rsid w:val="00247352"/>
    <w:rsid w:val="0024778E"/>
    <w:rsid w:val="00251576"/>
    <w:rsid w:val="002555FC"/>
    <w:rsid w:val="00255CA4"/>
    <w:rsid w:val="002673AE"/>
    <w:rsid w:val="00270D3A"/>
    <w:rsid w:val="00271B39"/>
    <w:rsid w:val="00272E26"/>
    <w:rsid w:val="00273C30"/>
    <w:rsid w:val="002778A1"/>
    <w:rsid w:val="00277B08"/>
    <w:rsid w:val="0028275C"/>
    <w:rsid w:val="00283F77"/>
    <w:rsid w:val="0028661C"/>
    <w:rsid w:val="0028703E"/>
    <w:rsid w:val="002902BC"/>
    <w:rsid w:val="0029068B"/>
    <w:rsid w:val="002912C7"/>
    <w:rsid w:val="00291E65"/>
    <w:rsid w:val="00292CE6"/>
    <w:rsid w:val="00296C52"/>
    <w:rsid w:val="00296DDB"/>
    <w:rsid w:val="00297788"/>
    <w:rsid w:val="002A0EC3"/>
    <w:rsid w:val="002A387C"/>
    <w:rsid w:val="002A39FD"/>
    <w:rsid w:val="002A3D25"/>
    <w:rsid w:val="002A3FC9"/>
    <w:rsid w:val="002A5912"/>
    <w:rsid w:val="002A7581"/>
    <w:rsid w:val="002A76D2"/>
    <w:rsid w:val="002B0E9E"/>
    <w:rsid w:val="002B20BE"/>
    <w:rsid w:val="002B2395"/>
    <w:rsid w:val="002B4F58"/>
    <w:rsid w:val="002B50B3"/>
    <w:rsid w:val="002C328A"/>
    <w:rsid w:val="002C390E"/>
    <w:rsid w:val="002C4A0B"/>
    <w:rsid w:val="002C5A32"/>
    <w:rsid w:val="002D1232"/>
    <w:rsid w:val="002D17B1"/>
    <w:rsid w:val="002D1DE9"/>
    <w:rsid w:val="002D6C93"/>
    <w:rsid w:val="002D75EA"/>
    <w:rsid w:val="002E0C33"/>
    <w:rsid w:val="002E2454"/>
    <w:rsid w:val="002E2EC5"/>
    <w:rsid w:val="002E3295"/>
    <w:rsid w:val="002E353E"/>
    <w:rsid w:val="002E35A5"/>
    <w:rsid w:val="002F2633"/>
    <w:rsid w:val="002F2F54"/>
    <w:rsid w:val="002F46AC"/>
    <w:rsid w:val="003051EF"/>
    <w:rsid w:val="0030580A"/>
    <w:rsid w:val="00311ACC"/>
    <w:rsid w:val="00311FF9"/>
    <w:rsid w:val="00315EB0"/>
    <w:rsid w:val="00331402"/>
    <w:rsid w:val="00331AC2"/>
    <w:rsid w:val="00332D85"/>
    <w:rsid w:val="003343FF"/>
    <w:rsid w:val="003373FD"/>
    <w:rsid w:val="00337F4A"/>
    <w:rsid w:val="00343894"/>
    <w:rsid w:val="00343A2E"/>
    <w:rsid w:val="00344D27"/>
    <w:rsid w:val="0034572B"/>
    <w:rsid w:val="0035100C"/>
    <w:rsid w:val="00352A4F"/>
    <w:rsid w:val="00355E94"/>
    <w:rsid w:val="00356C73"/>
    <w:rsid w:val="00360ECC"/>
    <w:rsid w:val="00364DA2"/>
    <w:rsid w:val="00365A3B"/>
    <w:rsid w:val="00365C26"/>
    <w:rsid w:val="003812EE"/>
    <w:rsid w:val="0038205B"/>
    <w:rsid w:val="0038559A"/>
    <w:rsid w:val="003914AF"/>
    <w:rsid w:val="0039332E"/>
    <w:rsid w:val="00395D1D"/>
    <w:rsid w:val="003966C5"/>
    <w:rsid w:val="003A16FC"/>
    <w:rsid w:val="003A2726"/>
    <w:rsid w:val="003A2A74"/>
    <w:rsid w:val="003A6900"/>
    <w:rsid w:val="003B0E4E"/>
    <w:rsid w:val="003B230C"/>
    <w:rsid w:val="003B3152"/>
    <w:rsid w:val="003B7B2E"/>
    <w:rsid w:val="003C08C2"/>
    <w:rsid w:val="003C0B75"/>
    <w:rsid w:val="003C1789"/>
    <w:rsid w:val="003C64CD"/>
    <w:rsid w:val="003D0001"/>
    <w:rsid w:val="003D6927"/>
    <w:rsid w:val="003D6EFA"/>
    <w:rsid w:val="003D7F70"/>
    <w:rsid w:val="003E1A56"/>
    <w:rsid w:val="003E302A"/>
    <w:rsid w:val="003E3199"/>
    <w:rsid w:val="003E4B28"/>
    <w:rsid w:val="003E4C77"/>
    <w:rsid w:val="003F2717"/>
    <w:rsid w:val="003F3C17"/>
    <w:rsid w:val="003F4764"/>
    <w:rsid w:val="003F6C89"/>
    <w:rsid w:val="00400BA4"/>
    <w:rsid w:val="00400C0A"/>
    <w:rsid w:val="00400D31"/>
    <w:rsid w:val="004014B9"/>
    <w:rsid w:val="00402D2F"/>
    <w:rsid w:val="00403AE8"/>
    <w:rsid w:val="00405127"/>
    <w:rsid w:val="00405607"/>
    <w:rsid w:val="00406734"/>
    <w:rsid w:val="00407549"/>
    <w:rsid w:val="0040764C"/>
    <w:rsid w:val="00407B6B"/>
    <w:rsid w:val="00413FAF"/>
    <w:rsid w:val="00414470"/>
    <w:rsid w:val="00416FE4"/>
    <w:rsid w:val="00417A23"/>
    <w:rsid w:val="00421279"/>
    <w:rsid w:val="00425CBF"/>
    <w:rsid w:val="00426DA1"/>
    <w:rsid w:val="00430BA5"/>
    <w:rsid w:val="0043179F"/>
    <w:rsid w:val="00435729"/>
    <w:rsid w:val="00436B9D"/>
    <w:rsid w:val="004401F7"/>
    <w:rsid w:val="004407F5"/>
    <w:rsid w:val="00443CD5"/>
    <w:rsid w:val="00445DBA"/>
    <w:rsid w:val="0044696F"/>
    <w:rsid w:val="004532A8"/>
    <w:rsid w:val="00453E52"/>
    <w:rsid w:val="004549AD"/>
    <w:rsid w:val="004551A6"/>
    <w:rsid w:val="00457B8F"/>
    <w:rsid w:val="00457F30"/>
    <w:rsid w:val="00457FEB"/>
    <w:rsid w:val="00461308"/>
    <w:rsid w:val="0046432F"/>
    <w:rsid w:val="004651F4"/>
    <w:rsid w:val="0046574A"/>
    <w:rsid w:val="00465C11"/>
    <w:rsid w:val="00473FD9"/>
    <w:rsid w:val="00474685"/>
    <w:rsid w:val="004754D0"/>
    <w:rsid w:val="004759FB"/>
    <w:rsid w:val="004770B6"/>
    <w:rsid w:val="00477A3A"/>
    <w:rsid w:val="00481362"/>
    <w:rsid w:val="00485720"/>
    <w:rsid w:val="00487000"/>
    <w:rsid w:val="004872C8"/>
    <w:rsid w:val="00491694"/>
    <w:rsid w:val="00492317"/>
    <w:rsid w:val="004933E8"/>
    <w:rsid w:val="00496AF6"/>
    <w:rsid w:val="004A0D65"/>
    <w:rsid w:val="004A2289"/>
    <w:rsid w:val="004A3F52"/>
    <w:rsid w:val="004A514E"/>
    <w:rsid w:val="004A5C36"/>
    <w:rsid w:val="004A7850"/>
    <w:rsid w:val="004A792A"/>
    <w:rsid w:val="004C0150"/>
    <w:rsid w:val="004C14EC"/>
    <w:rsid w:val="004C2DC9"/>
    <w:rsid w:val="004C4B45"/>
    <w:rsid w:val="004C535C"/>
    <w:rsid w:val="004D1E7B"/>
    <w:rsid w:val="004D3A16"/>
    <w:rsid w:val="004D4BA8"/>
    <w:rsid w:val="004D6113"/>
    <w:rsid w:val="004E1593"/>
    <w:rsid w:val="004E2A54"/>
    <w:rsid w:val="004F2504"/>
    <w:rsid w:val="004F259F"/>
    <w:rsid w:val="004F4DBF"/>
    <w:rsid w:val="004F624E"/>
    <w:rsid w:val="004F7ED1"/>
    <w:rsid w:val="005005C1"/>
    <w:rsid w:val="00502291"/>
    <w:rsid w:val="00504953"/>
    <w:rsid w:val="00506E7F"/>
    <w:rsid w:val="0051025B"/>
    <w:rsid w:val="00510AC5"/>
    <w:rsid w:val="005114DF"/>
    <w:rsid w:val="00512682"/>
    <w:rsid w:val="005167B8"/>
    <w:rsid w:val="005202F4"/>
    <w:rsid w:val="00520963"/>
    <w:rsid w:val="00521AC0"/>
    <w:rsid w:val="00521FD2"/>
    <w:rsid w:val="00523604"/>
    <w:rsid w:val="00525EDA"/>
    <w:rsid w:val="0052631B"/>
    <w:rsid w:val="0052756A"/>
    <w:rsid w:val="00534788"/>
    <w:rsid w:val="00536D19"/>
    <w:rsid w:val="00537A7F"/>
    <w:rsid w:val="00537B87"/>
    <w:rsid w:val="00540774"/>
    <w:rsid w:val="0054165F"/>
    <w:rsid w:val="00541A74"/>
    <w:rsid w:val="00541FD3"/>
    <w:rsid w:val="00542761"/>
    <w:rsid w:val="005439B6"/>
    <w:rsid w:val="0055125F"/>
    <w:rsid w:val="005560B2"/>
    <w:rsid w:val="00556902"/>
    <w:rsid w:val="005607EE"/>
    <w:rsid w:val="005608AE"/>
    <w:rsid w:val="00570502"/>
    <w:rsid w:val="00572D5A"/>
    <w:rsid w:val="00573ED9"/>
    <w:rsid w:val="00574039"/>
    <w:rsid w:val="00574642"/>
    <w:rsid w:val="00576212"/>
    <w:rsid w:val="005771CA"/>
    <w:rsid w:val="00585E98"/>
    <w:rsid w:val="00587734"/>
    <w:rsid w:val="005917D2"/>
    <w:rsid w:val="00592375"/>
    <w:rsid w:val="00596F67"/>
    <w:rsid w:val="005A16F8"/>
    <w:rsid w:val="005A37B9"/>
    <w:rsid w:val="005A4D12"/>
    <w:rsid w:val="005B33F3"/>
    <w:rsid w:val="005B520B"/>
    <w:rsid w:val="005B5B9B"/>
    <w:rsid w:val="005B6184"/>
    <w:rsid w:val="005B6408"/>
    <w:rsid w:val="005B6948"/>
    <w:rsid w:val="005C00D5"/>
    <w:rsid w:val="005C3106"/>
    <w:rsid w:val="005C54D0"/>
    <w:rsid w:val="005C567F"/>
    <w:rsid w:val="005C5C84"/>
    <w:rsid w:val="005C654A"/>
    <w:rsid w:val="005D25E8"/>
    <w:rsid w:val="005D40E4"/>
    <w:rsid w:val="005D49DA"/>
    <w:rsid w:val="005D5CB6"/>
    <w:rsid w:val="005F124C"/>
    <w:rsid w:val="005F3D8F"/>
    <w:rsid w:val="005F5A91"/>
    <w:rsid w:val="005F6B01"/>
    <w:rsid w:val="00607B1F"/>
    <w:rsid w:val="00607EEE"/>
    <w:rsid w:val="0061047C"/>
    <w:rsid w:val="00612481"/>
    <w:rsid w:val="006127F7"/>
    <w:rsid w:val="0061609C"/>
    <w:rsid w:val="0061624D"/>
    <w:rsid w:val="00616A52"/>
    <w:rsid w:val="0061711E"/>
    <w:rsid w:val="00617E57"/>
    <w:rsid w:val="006205BD"/>
    <w:rsid w:val="006243C3"/>
    <w:rsid w:val="006249BE"/>
    <w:rsid w:val="006269D9"/>
    <w:rsid w:val="00627342"/>
    <w:rsid w:val="006322BA"/>
    <w:rsid w:val="00633C50"/>
    <w:rsid w:val="00633C9C"/>
    <w:rsid w:val="00633F55"/>
    <w:rsid w:val="00634A97"/>
    <w:rsid w:val="00635151"/>
    <w:rsid w:val="00635227"/>
    <w:rsid w:val="006412B6"/>
    <w:rsid w:val="006450BC"/>
    <w:rsid w:val="00645A9F"/>
    <w:rsid w:val="00646145"/>
    <w:rsid w:val="00646C65"/>
    <w:rsid w:val="00650AB1"/>
    <w:rsid w:val="0065408D"/>
    <w:rsid w:val="00654484"/>
    <w:rsid w:val="00660412"/>
    <w:rsid w:val="006604BC"/>
    <w:rsid w:val="0066113F"/>
    <w:rsid w:val="00662467"/>
    <w:rsid w:val="00662D1F"/>
    <w:rsid w:val="006641EC"/>
    <w:rsid w:val="006660D1"/>
    <w:rsid w:val="006667C7"/>
    <w:rsid w:val="0066682B"/>
    <w:rsid w:val="0067669E"/>
    <w:rsid w:val="006809F4"/>
    <w:rsid w:val="0068150F"/>
    <w:rsid w:val="00681874"/>
    <w:rsid w:val="00681A47"/>
    <w:rsid w:val="006847A4"/>
    <w:rsid w:val="00696CB4"/>
    <w:rsid w:val="006A0D24"/>
    <w:rsid w:val="006A1B34"/>
    <w:rsid w:val="006A1FFF"/>
    <w:rsid w:val="006A51B3"/>
    <w:rsid w:val="006A5C30"/>
    <w:rsid w:val="006A63FD"/>
    <w:rsid w:val="006A6ABE"/>
    <w:rsid w:val="006A70BF"/>
    <w:rsid w:val="006B0DF3"/>
    <w:rsid w:val="006B0E61"/>
    <w:rsid w:val="006B4F79"/>
    <w:rsid w:val="006C39FE"/>
    <w:rsid w:val="006C6287"/>
    <w:rsid w:val="006D2D87"/>
    <w:rsid w:val="006D6298"/>
    <w:rsid w:val="006E3527"/>
    <w:rsid w:val="006E6753"/>
    <w:rsid w:val="006F11D5"/>
    <w:rsid w:val="006F3B3A"/>
    <w:rsid w:val="006F4F92"/>
    <w:rsid w:val="006F5EFC"/>
    <w:rsid w:val="006F6CC7"/>
    <w:rsid w:val="007021FB"/>
    <w:rsid w:val="007032C1"/>
    <w:rsid w:val="00710353"/>
    <w:rsid w:val="00710D47"/>
    <w:rsid w:val="00711374"/>
    <w:rsid w:val="0072538E"/>
    <w:rsid w:val="00740192"/>
    <w:rsid w:val="007418EC"/>
    <w:rsid w:val="007424DA"/>
    <w:rsid w:val="0074319A"/>
    <w:rsid w:val="0074331D"/>
    <w:rsid w:val="00744E66"/>
    <w:rsid w:val="007452E5"/>
    <w:rsid w:val="007454CB"/>
    <w:rsid w:val="0074700F"/>
    <w:rsid w:val="00751DCB"/>
    <w:rsid w:val="00753008"/>
    <w:rsid w:val="0075430C"/>
    <w:rsid w:val="007549BD"/>
    <w:rsid w:val="00755AED"/>
    <w:rsid w:val="00755D8D"/>
    <w:rsid w:val="007562DC"/>
    <w:rsid w:val="00760B11"/>
    <w:rsid w:val="00760FB2"/>
    <w:rsid w:val="00761731"/>
    <w:rsid w:val="00761DAE"/>
    <w:rsid w:val="00767E40"/>
    <w:rsid w:val="00772E66"/>
    <w:rsid w:val="00777EC2"/>
    <w:rsid w:val="00782ECE"/>
    <w:rsid w:val="00784259"/>
    <w:rsid w:val="00787977"/>
    <w:rsid w:val="00787BDC"/>
    <w:rsid w:val="00793847"/>
    <w:rsid w:val="00794C60"/>
    <w:rsid w:val="00795EC1"/>
    <w:rsid w:val="00796A03"/>
    <w:rsid w:val="00797EFD"/>
    <w:rsid w:val="007A0091"/>
    <w:rsid w:val="007A0D85"/>
    <w:rsid w:val="007A4AEA"/>
    <w:rsid w:val="007A55D2"/>
    <w:rsid w:val="007A6151"/>
    <w:rsid w:val="007B35E1"/>
    <w:rsid w:val="007B472D"/>
    <w:rsid w:val="007B4B6A"/>
    <w:rsid w:val="007B6E68"/>
    <w:rsid w:val="007C30B5"/>
    <w:rsid w:val="007C3230"/>
    <w:rsid w:val="007C615F"/>
    <w:rsid w:val="007C7676"/>
    <w:rsid w:val="007C7794"/>
    <w:rsid w:val="007D0031"/>
    <w:rsid w:val="007D1074"/>
    <w:rsid w:val="007D1794"/>
    <w:rsid w:val="007D20D2"/>
    <w:rsid w:val="007E26F9"/>
    <w:rsid w:val="007E2741"/>
    <w:rsid w:val="007E4339"/>
    <w:rsid w:val="007F03A1"/>
    <w:rsid w:val="007F2285"/>
    <w:rsid w:val="007F3BC9"/>
    <w:rsid w:val="007F60F1"/>
    <w:rsid w:val="00801204"/>
    <w:rsid w:val="008016F4"/>
    <w:rsid w:val="008109DB"/>
    <w:rsid w:val="00810BB0"/>
    <w:rsid w:val="00810F3F"/>
    <w:rsid w:val="0082153E"/>
    <w:rsid w:val="00835104"/>
    <w:rsid w:val="008353A6"/>
    <w:rsid w:val="00835E84"/>
    <w:rsid w:val="008360E9"/>
    <w:rsid w:val="00843A27"/>
    <w:rsid w:val="00844712"/>
    <w:rsid w:val="0084589C"/>
    <w:rsid w:val="00851DE2"/>
    <w:rsid w:val="00863B72"/>
    <w:rsid w:val="008642A3"/>
    <w:rsid w:val="00864D7D"/>
    <w:rsid w:val="00866248"/>
    <w:rsid w:val="0086728F"/>
    <w:rsid w:val="00870D6C"/>
    <w:rsid w:val="00871E37"/>
    <w:rsid w:val="0087548F"/>
    <w:rsid w:val="008814D9"/>
    <w:rsid w:val="00883B2C"/>
    <w:rsid w:val="00884046"/>
    <w:rsid w:val="00885DE2"/>
    <w:rsid w:val="00887BEB"/>
    <w:rsid w:val="00890BF5"/>
    <w:rsid w:val="0089201F"/>
    <w:rsid w:val="00897211"/>
    <w:rsid w:val="008A06D5"/>
    <w:rsid w:val="008A0CA4"/>
    <w:rsid w:val="008A2773"/>
    <w:rsid w:val="008A4EED"/>
    <w:rsid w:val="008A5345"/>
    <w:rsid w:val="008A629E"/>
    <w:rsid w:val="008A6864"/>
    <w:rsid w:val="008B0821"/>
    <w:rsid w:val="008B0903"/>
    <w:rsid w:val="008B1010"/>
    <w:rsid w:val="008B11F2"/>
    <w:rsid w:val="008B17A8"/>
    <w:rsid w:val="008B1C02"/>
    <w:rsid w:val="008B311C"/>
    <w:rsid w:val="008B3125"/>
    <w:rsid w:val="008B68FA"/>
    <w:rsid w:val="008C068F"/>
    <w:rsid w:val="008C0C9D"/>
    <w:rsid w:val="008C1E0C"/>
    <w:rsid w:val="008C3A94"/>
    <w:rsid w:val="008C5510"/>
    <w:rsid w:val="008D05AF"/>
    <w:rsid w:val="008D098E"/>
    <w:rsid w:val="008D5FDC"/>
    <w:rsid w:val="008E17AB"/>
    <w:rsid w:val="008E6000"/>
    <w:rsid w:val="00900686"/>
    <w:rsid w:val="0090387A"/>
    <w:rsid w:val="009077F5"/>
    <w:rsid w:val="0091273E"/>
    <w:rsid w:val="00912F04"/>
    <w:rsid w:val="009134F2"/>
    <w:rsid w:val="00914E49"/>
    <w:rsid w:val="00916CCE"/>
    <w:rsid w:val="0091754E"/>
    <w:rsid w:val="00917C52"/>
    <w:rsid w:val="0092255D"/>
    <w:rsid w:val="00922744"/>
    <w:rsid w:val="00925026"/>
    <w:rsid w:val="00934F0C"/>
    <w:rsid w:val="00941F7E"/>
    <w:rsid w:val="00942687"/>
    <w:rsid w:val="0094437E"/>
    <w:rsid w:val="009464E8"/>
    <w:rsid w:val="0095372C"/>
    <w:rsid w:val="009537B3"/>
    <w:rsid w:val="00955A33"/>
    <w:rsid w:val="00956FC6"/>
    <w:rsid w:val="0096221D"/>
    <w:rsid w:val="00962DC4"/>
    <w:rsid w:val="00964841"/>
    <w:rsid w:val="0096737B"/>
    <w:rsid w:val="0097147C"/>
    <w:rsid w:val="009767EF"/>
    <w:rsid w:val="00980C23"/>
    <w:rsid w:val="00985E1E"/>
    <w:rsid w:val="0099550A"/>
    <w:rsid w:val="009958BE"/>
    <w:rsid w:val="0099609B"/>
    <w:rsid w:val="009A048B"/>
    <w:rsid w:val="009A07FD"/>
    <w:rsid w:val="009A20D1"/>
    <w:rsid w:val="009A2AEC"/>
    <w:rsid w:val="009A3AB0"/>
    <w:rsid w:val="009A4243"/>
    <w:rsid w:val="009B256A"/>
    <w:rsid w:val="009B3C7C"/>
    <w:rsid w:val="009C0CF8"/>
    <w:rsid w:val="009C4EA4"/>
    <w:rsid w:val="009D02BD"/>
    <w:rsid w:val="009D2472"/>
    <w:rsid w:val="009D63E4"/>
    <w:rsid w:val="009D6556"/>
    <w:rsid w:val="009E2B17"/>
    <w:rsid w:val="009E2F21"/>
    <w:rsid w:val="009E2FA5"/>
    <w:rsid w:val="009E37B3"/>
    <w:rsid w:val="009E3B41"/>
    <w:rsid w:val="009E6113"/>
    <w:rsid w:val="009F2FDA"/>
    <w:rsid w:val="009F3916"/>
    <w:rsid w:val="009F6439"/>
    <w:rsid w:val="009F77E0"/>
    <w:rsid w:val="00A01EF1"/>
    <w:rsid w:val="00A03F0C"/>
    <w:rsid w:val="00A107D6"/>
    <w:rsid w:val="00A11128"/>
    <w:rsid w:val="00A12943"/>
    <w:rsid w:val="00A16EC2"/>
    <w:rsid w:val="00A23710"/>
    <w:rsid w:val="00A353F0"/>
    <w:rsid w:val="00A36912"/>
    <w:rsid w:val="00A36F6E"/>
    <w:rsid w:val="00A4043A"/>
    <w:rsid w:val="00A40913"/>
    <w:rsid w:val="00A41F43"/>
    <w:rsid w:val="00A453CD"/>
    <w:rsid w:val="00A50ABA"/>
    <w:rsid w:val="00A50DD6"/>
    <w:rsid w:val="00A62257"/>
    <w:rsid w:val="00A62D41"/>
    <w:rsid w:val="00A635CC"/>
    <w:rsid w:val="00A6417E"/>
    <w:rsid w:val="00A65D8A"/>
    <w:rsid w:val="00A6786E"/>
    <w:rsid w:val="00A71179"/>
    <w:rsid w:val="00A7610A"/>
    <w:rsid w:val="00A849D2"/>
    <w:rsid w:val="00A85B9F"/>
    <w:rsid w:val="00A91504"/>
    <w:rsid w:val="00A92A92"/>
    <w:rsid w:val="00AA1B93"/>
    <w:rsid w:val="00AA21E0"/>
    <w:rsid w:val="00AA2B4F"/>
    <w:rsid w:val="00AA5A25"/>
    <w:rsid w:val="00AA613E"/>
    <w:rsid w:val="00AA7A64"/>
    <w:rsid w:val="00AB5063"/>
    <w:rsid w:val="00AC13A2"/>
    <w:rsid w:val="00AC1B9A"/>
    <w:rsid w:val="00AC3F7E"/>
    <w:rsid w:val="00AC60AD"/>
    <w:rsid w:val="00AD1BC3"/>
    <w:rsid w:val="00AD574C"/>
    <w:rsid w:val="00AE771A"/>
    <w:rsid w:val="00AF05FA"/>
    <w:rsid w:val="00AF46C5"/>
    <w:rsid w:val="00AF4BD7"/>
    <w:rsid w:val="00AF55A2"/>
    <w:rsid w:val="00AF7453"/>
    <w:rsid w:val="00B01585"/>
    <w:rsid w:val="00B02408"/>
    <w:rsid w:val="00B04317"/>
    <w:rsid w:val="00B10A14"/>
    <w:rsid w:val="00B129ED"/>
    <w:rsid w:val="00B1358C"/>
    <w:rsid w:val="00B13BB0"/>
    <w:rsid w:val="00B147BB"/>
    <w:rsid w:val="00B161A9"/>
    <w:rsid w:val="00B17C0F"/>
    <w:rsid w:val="00B22B58"/>
    <w:rsid w:val="00B26D00"/>
    <w:rsid w:val="00B270E1"/>
    <w:rsid w:val="00B33971"/>
    <w:rsid w:val="00B35557"/>
    <w:rsid w:val="00B43396"/>
    <w:rsid w:val="00B438B4"/>
    <w:rsid w:val="00B43FDB"/>
    <w:rsid w:val="00B46703"/>
    <w:rsid w:val="00B4677C"/>
    <w:rsid w:val="00B47F62"/>
    <w:rsid w:val="00B505C5"/>
    <w:rsid w:val="00B5465C"/>
    <w:rsid w:val="00B570F2"/>
    <w:rsid w:val="00B6040A"/>
    <w:rsid w:val="00B72A7D"/>
    <w:rsid w:val="00B75A8C"/>
    <w:rsid w:val="00B819DB"/>
    <w:rsid w:val="00B90AEC"/>
    <w:rsid w:val="00B961A6"/>
    <w:rsid w:val="00B96E70"/>
    <w:rsid w:val="00BA0B9B"/>
    <w:rsid w:val="00BA24F8"/>
    <w:rsid w:val="00BA2574"/>
    <w:rsid w:val="00BA453C"/>
    <w:rsid w:val="00BA590F"/>
    <w:rsid w:val="00BB036B"/>
    <w:rsid w:val="00BB0927"/>
    <w:rsid w:val="00BB398E"/>
    <w:rsid w:val="00BB458F"/>
    <w:rsid w:val="00BB4CD8"/>
    <w:rsid w:val="00BC1B87"/>
    <w:rsid w:val="00BC4D77"/>
    <w:rsid w:val="00BD31A4"/>
    <w:rsid w:val="00BD4C5C"/>
    <w:rsid w:val="00BD6D1D"/>
    <w:rsid w:val="00BD7591"/>
    <w:rsid w:val="00BF00D3"/>
    <w:rsid w:val="00BF123A"/>
    <w:rsid w:val="00C04931"/>
    <w:rsid w:val="00C05974"/>
    <w:rsid w:val="00C07A16"/>
    <w:rsid w:val="00C152FC"/>
    <w:rsid w:val="00C15A00"/>
    <w:rsid w:val="00C179B3"/>
    <w:rsid w:val="00C21526"/>
    <w:rsid w:val="00C25511"/>
    <w:rsid w:val="00C25746"/>
    <w:rsid w:val="00C259CD"/>
    <w:rsid w:val="00C31916"/>
    <w:rsid w:val="00C33209"/>
    <w:rsid w:val="00C35B5B"/>
    <w:rsid w:val="00C365FE"/>
    <w:rsid w:val="00C3712D"/>
    <w:rsid w:val="00C424CE"/>
    <w:rsid w:val="00C47B09"/>
    <w:rsid w:val="00C50D68"/>
    <w:rsid w:val="00C52683"/>
    <w:rsid w:val="00C52EB6"/>
    <w:rsid w:val="00C55403"/>
    <w:rsid w:val="00C5719F"/>
    <w:rsid w:val="00C575DF"/>
    <w:rsid w:val="00C61AED"/>
    <w:rsid w:val="00C63AA2"/>
    <w:rsid w:val="00C65918"/>
    <w:rsid w:val="00C708E9"/>
    <w:rsid w:val="00C7646D"/>
    <w:rsid w:val="00C76CC2"/>
    <w:rsid w:val="00C823BB"/>
    <w:rsid w:val="00C86F5B"/>
    <w:rsid w:val="00C90B92"/>
    <w:rsid w:val="00C92B77"/>
    <w:rsid w:val="00C95ABA"/>
    <w:rsid w:val="00CA0E1F"/>
    <w:rsid w:val="00CA136F"/>
    <w:rsid w:val="00CA19BB"/>
    <w:rsid w:val="00CA3A6C"/>
    <w:rsid w:val="00CA3CAC"/>
    <w:rsid w:val="00CA72D9"/>
    <w:rsid w:val="00CB1D91"/>
    <w:rsid w:val="00CB2DEF"/>
    <w:rsid w:val="00CB7BF8"/>
    <w:rsid w:val="00CB7DB8"/>
    <w:rsid w:val="00CC034A"/>
    <w:rsid w:val="00CC1A6E"/>
    <w:rsid w:val="00CC7EDA"/>
    <w:rsid w:val="00CD1660"/>
    <w:rsid w:val="00CD25C1"/>
    <w:rsid w:val="00CD571A"/>
    <w:rsid w:val="00CD6134"/>
    <w:rsid w:val="00CE0B14"/>
    <w:rsid w:val="00CF4036"/>
    <w:rsid w:val="00CF4D7E"/>
    <w:rsid w:val="00D01DE4"/>
    <w:rsid w:val="00D04985"/>
    <w:rsid w:val="00D05FDF"/>
    <w:rsid w:val="00D07E17"/>
    <w:rsid w:val="00D2598A"/>
    <w:rsid w:val="00D2756A"/>
    <w:rsid w:val="00D30960"/>
    <w:rsid w:val="00D330D0"/>
    <w:rsid w:val="00D41435"/>
    <w:rsid w:val="00D4269A"/>
    <w:rsid w:val="00D42D18"/>
    <w:rsid w:val="00D46CCA"/>
    <w:rsid w:val="00D51054"/>
    <w:rsid w:val="00D53F9B"/>
    <w:rsid w:val="00D5479D"/>
    <w:rsid w:val="00D66D1B"/>
    <w:rsid w:val="00D70DEF"/>
    <w:rsid w:val="00D72A44"/>
    <w:rsid w:val="00D734E7"/>
    <w:rsid w:val="00D814F1"/>
    <w:rsid w:val="00D815FB"/>
    <w:rsid w:val="00D8371A"/>
    <w:rsid w:val="00D84EB1"/>
    <w:rsid w:val="00D873A9"/>
    <w:rsid w:val="00D877A6"/>
    <w:rsid w:val="00D90658"/>
    <w:rsid w:val="00D9082F"/>
    <w:rsid w:val="00D91215"/>
    <w:rsid w:val="00D92290"/>
    <w:rsid w:val="00D94558"/>
    <w:rsid w:val="00D972AD"/>
    <w:rsid w:val="00D97D0D"/>
    <w:rsid w:val="00DA1306"/>
    <w:rsid w:val="00DA1C7C"/>
    <w:rsid w:val="00DA3527"/>
    <w:rsid w:val="00DB1F8D"/>
    <w:rsid w:val="00DB2CCF"/>
    <w:rsid w:val="00DB3211"/>
    <w:rsid w:val="00DB382A"/>
    <w:rsid w:val="00DB4522"/>
    <w:rsid w:val="00DC109F"/>
    <w:rsid w:val="00DC30FC"/>
    <w:rsid w:val="00DC6CE7"/>
    <w:rsid w:val="00DD21F9"/>
    <w:rsid w:val="00DD712D"/>
    <w:rsid w:val="00DE26BE"/>
    <w:rsid w:val="00DE2D97"/>
    <w:rsid w:val="00DF0A52"/>
    <w:rsid w:val="00DF2794"/>
    <w:rsid w:val="00DF37CA"/>
    <w:rsid w:val="00DF54C4"/>
    <w:rsid w:val="00DF6627"/>
    <w:rsid w:val="00E044A1"/>
    <w:rsid w:val="00E05146"/>
    <w:rsid w:val="00E05A8A"/>
    <w:rsid w:val="00E146B3"/>
    <w:rsid w:val="00E15D68"/>
    <w:rsid w:val="00E15F0E"/>
    <w:rsid w:val="00E16056"/>
    <w:rsid w:val="00E161B4"/>
    <w:rsid w:val="00E21B9C"/>
    <w:rsid w:val="00E21EEF"/>
    <w:rsid w:val="00E246DF"/>
    <w:rsid w:val="00E26F28"/>
    <w:rsid w:val="00E27F6A"/>
    <w:rsid w:val="00E34B80"/>
    <w:rsid w:val="00E372F8"/>
    <w:rsid w:val="00E37C11"/>
    <w:rsid w:val="00E425DE"/>
    <w:rsid w:val="00E43D18"/>
    <w:rsid w:val="00E45788"/>
    <w:rsid w:val="00E50A83"/>
    <w:rsid w:val="00E5292D"/>
    <w:rsid w:val="00E55ECE"/>
    <w:rsid w:val="00E605D7"/>
    <w:rsid w:val="00E630B1"/>
    <w:rsid w:val="00E63388"/>
    <w:rsid w:val="00E63AC1"/>
    <w:rsid w:val="00E676AA"/>
    <w:rsid w:val="00E716C5"/>
    <w:rsid w:val="00E7204D"/>
    <w:rsid w:val="00E73008"/>
    <w:rsid w:val="00E736DF"/>
    <w:rsid w:val="00E74163"/>
    <w:rsid w:val="00E755A0"/>
    <w:rsid w:val="00E76971"/>
    <w:rsid w:val="00E77628"/>
    <w:rsid w:val="00E81A7A"/>
    <w:rsid w:val="00E82447"/>
    <w:rsid w:val="00E83D11"/>
    <w:rsid w:val="00E8562D"/>
    <w:rsid w:val="00E86595"/>
    <w:rsid w:val="00E86AD7"/>
    <w:rsid w:val="00E93EB9"/>
    <w:rsid w:val="00E946F2"/>
    <w:rsid w:val="00E950C3"/>
    <w:rsid w:val="00E95DC7"/>
    <w:rsid w:val="00E967C1"/>
    <w:rsid w:val="00EA018B"/>
    <w:rsid w:val="00EA0C24"/>
    <w:rsid w:val="00EA4D92"/>
    <w:rsid w:val="00EB2F6F"/>
    <w:rsid w:val="00EB2FF7"/>
    <w:rsid w:val="00EB4815"/>
    <w:rsid w:val="00EB5E5C"/>
    <w:rsid w:val="00EB7275"/>
    <w:rsid w:val="00EB770D"/>
    <w:rsid w:val="00EC238C"/>
    <w:rsid w:val="00EC3939"/>
    <w:rsid w:val="00EC5134"/>
    <w:rsid w:val="00EC5FD6"/>
    <w:rsid w:val="00EC681A"/>
    <w:rsid w:val="00EC731E"/>
    <w:rsid w:val="00ED34A4"/>
    <w:rsid w:val="00EE165E"/>
    <w:rsid w:val="00EE56F7"/>
    <w:rsid w:val="00EF2193"/>
    <w:rsid w:val="00EF5591"/>
    <w:rsid w:val="00EF6833"/>
    <w:rsid w:val="00F02A45"/>
    <w:rsid w:val="00F11863"/>
    <w:rsid w:val="00F13EB8"/>
    <w:rsid w:val="00F217A4"/>
    <w:rsid w:val="00F226A6"/>
    <w:rsid w:val="00F2306F"/>
    <w:rsid w:val="00F24631"/>
    <w:rsid w:val="00F24E72"/>
    <w:rsid w:val="00F31C04"/>
    <w:rsid w:val="00F4223D"/>
    <w:rsid w:val="00F428B5"/>
    <w:rsid w:val="00F43ACC"/>
    <w:rsid w:val="00F462E8"/>
    <w:rsid w:val="00F47F9D"/>
    <w:rsid w:val="00F5146F"/>
    <w:rsid w:val="00F51507"/>
    <w:rsid w:val="00F52FB3"/>
    <w:rsid w:val="00F55E9D"/>
    <w:rsid w:val="00F61360"/>
    <w:rsid w:val="00F73964"/>
    <w:rsid w:val="00F74AE3"/>
    <w:rsid w:val="00F75B3B"/>
    <w:rsid w:val="00F77615"/>
    <w:rsid w:val="00F83735"/>
    <w:rsid w:val="00F84FFB"/>
    <w:rsid w:val="00F94B74"/>
    <w:rsid w:val="00F95EF6"/>
    <w:rsid w:val="00F97068"/>
    <w:rsid w:val="00FA2008"/>
    <w:rsid w:val="00FA4B2A"/>
    <w:rsid w:val="00FB0401"/>
    <w:rsid w:val="00FB093C"/>
    <w:rsid w:val="00FB0972"/>
    <w:rsid w:val="00FB11F5"/>
    <w:rsid w:val="00FB186B"/>
    <w:rsid w:val="00FB38ED"/>
    <w:rsid w:val="00FB3B0A"/>
    <w:rsid w:val="00FC00C5"/>
    <w:rsid w:val="00FD4729"/>
    <w:rsid w:val="00FD4732"/>
    <w:rsid w:val="00FD561D"/>
    <w:rsid w:val="00FD56F4"/>
    <w:rsid w:val="00FE588E"/>
    <w:rsid w:val="00FE5942"/>
    <w:rsid w:val="00FE7468"/>
    <w:rsid w:val="00FE7BEB"/>
    <w:rsid w:val="00FF2674"/>
    <w:rsid w:val="00FF3C10"/>
    <w:rsid w:val="00FF63EE"/>
    <w:rsid w:val="00FF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6" fillcolor="white">
      <v:fill color="white"/>
    </o:shapedefaults>
    <o:shapelayout v:ext="edit">
      <o:idmap v:ext="edit" data="1"/>
    </o:shapelayout>
  </w:shapeDefaults>
  <w:decimalSymbol w:val=","/>
  <w:listSeparator w:val=";"/>
  <w14:docId w14:val="22852A27"/>
  <w15:docId w15:val="{4D5B771E-465F-4C84-99CA-65EA6CE4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2682"/>
    <w:rPr>
      <w:rFonts w:ascii="Lucida Console" w:eastAsia="Times New Roman" w:hAnsi="Lucida Console"/>
      <w:sz w:val="24"/>
      <w:szCs w:val="24"/>
      <w:lang w:eastAsia="en-US"/>
    </w:rPr>
  </w:style>
  <w:style w:type="paragraph" w:styleId="Ttulo1">
    <w:name w:val="heading 1"/>
    <w:aliases w:val="PSC_Titulo_1"/>
    <w:basedOn w:val="Normal"/>
    <w:next w:val="Normal"/>
    <w:qFormat/>
    <w:rsid w:val="00082F67"/>
    <w:pPr>
      <w:keepNext/>
      <w:jc w:val="both"/>
      <w:outlineLvl w:val="0"/>
    </w:pPr>
    <w:rPr>
      <w:b/>
      <w:bCs/>
      <w:sz w:val="20"/>
    </w:rPr>
  </w:style>
  <w:style w:type="paragraph" w:styleId="Ttulo2">
    <w:name w:val="heading 2"/>
    <w:aliases w:val="PSC_Titulo_2"/>
    <w:basedOn w:val="Normal"/>
    <w:next w:val="Normal"/>
    <w:qFormat/>
    <w:rsid w:val="00082F6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aliases w:val="PSC_Titulo_3"/>
    <w:basedOn w:val="Normal"/>
    <w:next w:val="Normal"/>
    <w:qFormat/>
    <w:rsid w:val="00D814F1"/>
    <w:pPr>
      <w:keepNext/>
      <w:tabs>
        <w:tab w:val="num" w:pos="720"/>
      </w:tabs>
      <w:spacing w:before="240" w:after="60"/>
      <w:ind w:left="720" w:hanging="720"/>
      <w:jc w:val="both"/>
      <w:outlineLvl w:val="2"/>
    </w:pPr>
    <w:rPr>
      <w:rFonts w:ascii="Times New Roman" w:hAnsi="Times New Roman"/>
      <w:b/>
      <w:sz w:val="22"/>
      <w:szCs w:val="20"/>
      <w:lang w:eastAsia="pt-BR"/>
    </w:rPr>
  </w:style>
  <w:style w:type="paragraph" w:styleId="Ttulo4">
    <w:name w:val="heading 4"/>
    <w:aliases w:val="PSC_Titulo_4"/>
    <w:basedOn w:val="Ttulo2"/>
    <w:next w:val="Normal"/>
    <w:qFormat/>
    <w:rsid w:val="00082F67"/>
    <w:pPr>
      <w:spacing w:before="0" w:after="80"/>
      <w:outlineLvl w:val="3"/>
    </w:pPr>
    <w:rPr>
      <w:rFonts w:ascii="Arial Narrow" w:hAnsi="Arial Narrow" w:cs="Times New Roman"/>
      <w:bCs w:val="0"/>
      <w:i w:val="0"/>
      <w:iCs w:val="0"/>
      <w:sz w:val="30"/>
      <w:szCs w:val="20"/>
      <w:lang w:val="en-US"/>
    </w:rPr>
  </w:style>
  <w:style w:type="paragraph" w:styleId="Ttulo5">
    <w:name w:val="heading 5"/>
    <w:basedOn w:val="Normal"/>
    <w:next w:val="Normal"/>
    <w:qFormat/>
    <w:rsid w:val="00D814F1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sz w:val="22"/>
      <w:szCs w:val="20"/>
      <w:lang w:eastAsia="pt-BR"/>
    </w:rPr>
  </w:style>
  <w:style w:type="paragraph" w:styleId="Ttulo6">
    <w:name w:val="heading 6"/>
    <w:basedOn w:val="Normal"/>
    <w:next w:val="Normal"/>
    <w:qFormat/>
    <w:rsid w:val="00D814F1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sz w:val="22"/>
      <w:szCs w:val="20"/>
      <w:lang w:eastAsia="pt-BR"/>
    </w:rPr>
  </w:style>
  <w:style w:type="paragraph" w:styleId="Ttulo7">
    <w:name w:val="heading 7"/>
    <w:basedOn w:val="Normal"/>
    <w:next w:val="Normal"/>
    <w:qFormat/>
    <w:rsid w:val="00D814F1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Arial" w:hAnsi="Arial"/>
      <w:sz w:val="22"/>
      <w:szCs w:val="20"/>
      <w:lang w:eastAsia="pt-BR"/>
    </w:rPr>
  </w:style>
  <w:style w:type="paragraph" w:styleId="Ttulo8">
    <w:name w:val="heading 8"/>
    <w:basedOn w:val="Normal"/>
    <w:next w:val="Normal"/>
    <w:qFormat/>
    <w:rsid w:val="00D814F1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Arial" w:hAnsi="Arial"/>
      <w:sz w:val="20"/>
      <w:szCs w:val="20"/>
      <w:lang w:eastAsia="pt-BR"/>
    </w:rPr>
  </w:style>
  <w:style w:type="paragraph" w:styleId="Ttulo9">
    <w:name w:val="heading 9"/>
    <w:basedOn w:val="Normal"/>
    <w:next w:val="Normal"/>
    <w:qFormat/>
    <w:rsid w:val="00D814F1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hAnsi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82F6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082F67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082F67"/>
    <w:pPr>
      <w:jc w:val="both"/>
    </w:pPr>
    <w:rPr>
      <w:rFonts w:ascii="Arial" w:hAnsi="Arial"/>
      <w:sz w:val="20"/>
    </w:rPr>
  </w:style>
  <w:style w:type="paragraph" w:styleId="Corpodetexto2">
    <w:name w:val="Body Text 2"/>
    <w:basedOn w:val="Normal"/>
    <w:rsid w:val="00082F67"/>
    <w:rPr>
      <w:rFonts w:ascii="Arial" w:hAnsi="Arial" w:cs="Arial"/>
      <w:sz w:val="20"/>
    </w:rPr>
  </w:style>
  <w:style w:type="paragraph" w:customStyle="1" w:styleId="Tp">
    <w:name w:val="Tp"/>
    <w:basedOn w:val="Normal"/>
    <w:rsid w:val="00082F67"/>
    <w:pPr>
      <w:tabs>
        <w:tab w:val="left" w:pos="520"/>
        <w:tab w:val="left" w:pos="800"/>
      </w:tabs>
      <w:spacing w:before="20" w:after="60" w:line="220" w:lineRule="exact"/>
      <w:ind w:left="240"/>
    </w:pPr>
    <w:rPr>
      <w:rFonts w:ascii="Times New Roman" w:hAnsi="Times New Roman"/>
      <w:sz w:val="19"/>
      <w:lang w:eastAsia="pt-BR"/>
    </w:rPr>
  </w:style>
  <w:style w:type="paragraph" w:customStyle="1" w:styleId="Tpf">
    <w:name w:val="Tpf"/>
    <w:basedOn w:val="Tp"/>
    <w:rsid w:val="00082F67"/>
    <w:pPr>
      <w:tabs>
        <w:tab w:val="clear" w:pos="520"/>
        <w:tab w:val="clear" w:pos="800"/>
        <w:tab w:val="left" w:pos="280"/>
        <w:tab w:val="left" w:pos="560"/>
      </w:tabs>
      <w:ind w:left="0"/>
    </w:pPr>
  </w:style>
  <w:style w:type="paragraph" w:customStyle="1" w:styleId="Tes">
    <w:name w:val="Tes"/>
    <w:basedOn w:val="Normal"/>
    <w:next w:val="Normal"/>
    <w:rsid w:val="00082F67"/>
    <w:pPr>
      <w:spacing w:line="160" w:lineRule="exact"/>
      <w:jc w:val="right"/>
    </w:pPr>
    <w:rPr>
      <w:rFonts w:ascii="Times New Roman" w:hAnsi="Times New Roman"/>
      <w:sz w:val="12"/>
      <w:lang w:eastAsia="pt-BR"/>
    </w:rPr>
  </w:style>
  <w:style w:type="paragraph" w:customStyle="1" w:styleId="Th">
    <w:name w:val="Th"/>
    <w:basedOn w:val="Normal"/>
    <w:rsid w:val="00082F67"/>
    <w:pPr>
      <w:keepNext/>
      <w:keepLines/>
      <w:tabs>
        <w:tab w:val="left" w:pos="520"/>
        <w:tab w:val="left" w:pos="800"/>
      </w:tabs>
      <w:spacing w:before="20" w:after="60" w:line="220" w:lineRule="exact"/>
      <w:ind w:left="240"/>
    </w:pPr>
    <w:rPr>
      <w:rFonts w:ascii="Times New Roman" w:hAnsi="Times New Roman"/>
      <w:b/>
      <w:sz w:val="19"/>
      <w:lang w:eastAsia="pt-BR"/>
    </w:rPr>
  </w:style>
  <w:style w:type="paragraph" w:customStyle="1" w:styleId="Thf">
    <w:name w:val="Thf"/>
    <w:basedOn w:val="Th"/>
    <w:rsid w:val="00082F67"/>
    <w:pPr>
      <w:tabs>
        <w:tab w:val="clear" w:pos="520"/>
        <w:tab w:val="clear" w:pos="800"/>
        <w:tab w:val="left" w:pos="280"/>
        <w:tab w:val="left" w:pos="560"/>
      </w:tabs>
      <w:ind w:left="0"/>
    </w:pPr>
  </w:style>
  <w:style w:type="paragraph" w:customStyle="1" w:styleId="Tr">
    <w:name w:val="Tr"/>
    <w:basedOn w:val="Normal"/>
    <w:rsid w:val="00082F67"/>
    <w:pPr>
      <w:pBdr>
        <w:top w:val="single" w:sz="6" w:space="1" w:color="auto"/>
      </w:pBdr>
      <w:spacing w:line="40" w:lineRule="exact"/>
    </w:pPr>
    <w:rPr>
      <w:rFonts w:ascii="Times New Roman" w:hAnsi="Times New Roman"/>
      <w:lang w:eastAsia="pt-BR"/>
    </w:rPr>
  </w:style>
  <w:style w:type="paragraph" w:customStyle="1" w:styleId="Teh">
    <w:name w:val="Teh"/>
    <w:basedOn w:val="Normal"/>
    <w:next w:val="Normal"/>
    <w:rsid w:val="00082F67"/>
    <w:pPr>
      <w:keepLines/>
      <w:spacing w:line="80" w:lineRule="exact"/>
      <w:jc w:val="right"/>
    </w:pPr>
    <w:rPr>
      <w:rFonts w:ascii="Times New Roman" w:hAnsi="Times New Roman"/>
      <w:lang w:eastAsia="pt-BR"/>
    </w:rPr>
  </w:style>
  <w:style w:type="paragraph" w:customStyle="1" w:styleId="Tt">
    <w:name w:val="Tt"/>
    <w:next w:val="Th"/>
    <w:rsid w:val="00082F67"/>
    <w:pPr>
      <w:keepNext/>
      <w:keepLines/>
      <w:tabs>
        <w:tab w:val="left" w:pos="360"/>
      </w:tabs>
      <w:spacing w:after="60" w:line="220" w:lineRule="exact"/>
    </w:pPr>
    <w:rPr>
      <w:rFonts w:eastAsia="Times New Roman"/>
      <w:b/>
      <w:sz w:val="19"/>
      <w:lang w:val="en-US" w:eastAsia="en-US"/>
    </w:rPr>
  </w:style>
  <w:style w:type="paragraph" w:customStyle="1" w:styleId="Tti">
    <w:name w:val="Tti"/>
    <w:basedOn w:val="Tt"/>
    <w:rsid w:val="00082F67"/>
    <w:pPr>
      <w:tabs>
        <w:tab w:val="clear" w:pos="360"/>
      </w:tabs>
      <w:ind w:left="300"/>
    </w:pPr>
  </w:style>
  <w:style w:type="paragraph" w:customStyle="1" w:styleId="Art">
    <w:name w:val="Art"/>
    <w:next w:val="Normal"/>
    <w:rsid w:val="00082F67"/>
    <w:pPr>
      <w:numPr>
        <w:ilvl w:val="12"/>
      </w:numPr>
      <w:tabs>
        <w:tab w:val="left" w:pos="0"/>
        <w:tab w:val="left" w:pos="280"/>
      </w:tabs>
      <w:spacing w:before="40" w:after="120"/>
      <w:ind w:left="432"/>
      <w:jc w:val="right"/>
    </w:pPr>
    <w:rPr>
      <w:rFonts w:eastAsia="Times New Roman"/>
      <w:b/>
      <w:sz w:val="21"/>
      <w:lang w:val="en-US" w:eastAsia="en-US"/>
    </w:rPr>
  </w:style>
  <w:style w:type="character" w:styleId="Hyperlink">
    <w:name w:val="Hyperlink"/>
    <w:rsid w:val="00082F67"/>
    <w:rPr>
      <w:color w:val="0000FF"/>
      <w:u w:val="single"/>
    </w:rPr>
  </w:style>
  <w:style w:type="paragraph" w:styleId="Textodebalo">
    <w:name w:val="Balloon Text"/>
    <w:basedOn w:val="Normal"/>
    <w:semiHidden/>
    <w:rsid w:val="00082F67"/>
    <w:rPr>
      <w:rFonts w:ascii="Tahoma" w:hAnsi="Tahoma" w:cs="Tahoma"/>
      <w:sz w:val="16"/>
      <w:szCs w:val="16"/>
    </w:rPr>
  </w:style>
  <w:style w:type="character" w:styleId="HiperlinkVisitado">
    <w:name w:val="FollowedHyperlink"/>
    <w:rsid w:val="00082F67"/>
    <w:rPr>
      <w:color w:val="800080"/>
      <w:u w:val="single"/>
    </w:rPr>
  </w:style>
  <w:style w:type="paragraph" w:styleId="NormalWeb">
    <w:name w:val="Normal (Web)"/>
    <w:basedOn w:val="Normal"/>
    <w:uiPriority w:val="99"/>
    <w:rsid w:val="00355E94"/>
    <w:pPr>
      <w:spacing w:before="100" w:beforeAutospacing="1" w:after="100" w:afterAutospacing="1"/>
    </w:pPr>
    <w:rPr>
      <w:rFonts w:ascii="Times New Roman" w:hAnsi="Times New Roman"/>
      <w:lang w:val="en-US"/>
    </w:rPr>
  </w:style>
  <w:style w:type="table" w:styleId="Tabelacomgrade">
    <w:name w:val="Table Grid"/>
    <w:basedOn w:val="Tabelanormal"/>
    <w:rsid w:val="00CA1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1">
    <w:name w:val="Title Page 1"/>
    <w:basedOn w:val="Corpodetexto"/>
    <w:rsid w:val="004549AD"/>
    <w:pPr>
      <w:spacing w:before="240" w:line="260" w:lineRule="atLeast"/>
      <w:jc w:val="center"/>
    </w:pPr>
    <w:rPr>
      <w:spacing w:val="-20"/>
      <w:sz w:val="48"/>
      <w:szCs w:val="20"/>
    </w:rPr>
  </w:style>
  <w:style w:type="paragraph" w:styleId="Textoembloco">
    <w:name w:val="Block Text"/>
    <w:basedOn w:val="Normal"/>
    <w:rsid w:val="004549AD"/>
    <w:pPr>
      <w:widowControl w:val="0"/>
      <w:ind w:left="-1350" w:right="504"/>
      <w:jc w:val="center"/>
    </w:pPr>
    <w:rPr>
      <w:rFonts w:ascii="Tahoma" w:hAnsi="Tahoma" w:cs="Tahoma"/>
      <w:spacing w:val="-5"/>
      <w:sz w:val="52"/>
      <w:szCs w:val="20"/>
    </w:rPr>
  </w:style>
  <w:style w:type="paragraph" w:customStyle="1" w:styleId="LumisNormal">
    <w:name w:val="Lumis Normal"/>
    <w:basedOn w:val="Normal"/>
    <w:link w:val="LumisNormalChar"/>
    <w:autoRedefine/>
    <w:rsid w:val="00D814F1"/>
    <w:pPr>
      <w:spacing w:after="120"/>
      <w:jc w:val="both"/>
    </w:pPr>
    <w:rPr>
      <w:rFonts w:ascii="Verdana" w:hAnsi="Verdana"/>
      <w:sz w:val="20"/>
      <w:szCs w:val="20"/>
      <w:lang w:eastAsia="pt-BR"/>
    </w:rPr>
  </w:style>
  <w:style w:type="character" w:customStyle="1" w:styleId="LumisNormalChar">
    <w:name w:val="Lumis Normal Char"/>
    <w:link w:val="LumisNormal"/>
    <w:rsid w:val="00D814F1"/>
    <w:rPr>
      <w:rFonts w:ascii="Verdana" w:hAnsi="Verdana"/>
      <w:lang w:val="pt-BR" w:eastAsia="pt-BR" w:bidi="ar-SA"/>
    </w:rPr>
  </w:style>
  <w:style w:type="paragraph" w:customStyle="1" w:styleId="LumisTtulo1">
    <w:name w:val="Lumis Título 1"/>
    <w:basedOn w:val="Ttulo1"/>
    <w:autoRedefine/>
    <w:rsid w:val="00D814F1"/>
    <w:pPr>
      <w:pBdr>
        <w:bottom w:val="single" w:sz="4" w:space="1" w:color="auto"/>
      </w:pBdr>
      <w:shd w:val="clear" w:color="auto" w:fill="FFFFFF"/>
      <w:tabs>
        <w:tab w:val="num" w:pos="432"/>
      </w:tabs>
      <w:spacing w:line="360" w:lineRule="auto"/>
      <w:ind w:left="431" w:hanging="431"/>
    </w:pPr>
    <w:rPr>
      <w:rFonts w:ascii="Verdana" w:hAnsi="Verdana"/>
      <w:kern w:val="28"/>
      <w:sz w:val="24"/>
      <w:szCs w:val="20"/>
      <w:lang w:eastAsia="pt-BR"/>
    </w:rPr>
  </w:style>
  <w:style w:type="paragraph" w:customStyle="1" w:styleId="Item">
    <w:name w:val="Item"/>
    <w:basedOn w:val="Cabealho"/>
    <w:rsid w:val="003B0E4E"/>
    <w:pPr>
      <w:spacing w:line="360" w:lineRule="auto"/>
      <w:ind w:firstLine="1134"/>
      <w:jc w:val="both"/>
    </w:pPr>
    <w:rPr>
      <w:rFonts w:ascii="Arial" w:hAnsi="Arial"/>
      <w:b/>
      <w:spacing w:val="20"/>
      <w:sz w:val="22"/>
      <w:szCs w:val="20"/>
      <w:lang w:eastAsia="pt-BR"/>
    </w:rPr>
  </w:style>
  <w:style w:type="paragraph" w:customStyle="1" w:styleId="Body">
    <w:name w:val="Body"/>
    <w:basedOn w:val="Normal"/>
    <w:rsid w:val="003D7F70"/>
    <w:pPr>
      <w:spacing w:after="120" w:line="220" w:lineRule="atLeast"/>
      <w:ind w:left="720"/>
    </w:pPr>
    <w:rPr>
      <w:rFonts w:ascii="Verdana" w:hAnsi="Verdana"/>
      <w:snapToGrid w:val="0"/>
      <w:sz w:val="17"/>
      <w:szCs w:val="20"/>
    </w:rPr>
  </w:style>
  <w:style w:type="paragraph" w:customStyle="1" w:styleId="Note">
    <w:name w:val="Note"/>
    <w:basedOn w:val="Cabealho"/>
    <w:next w:val="Normal"/>
    <w:rsid w:val="0075430C"/>
    <w:pPr>
      <w:tabs>
        <w:tab w:val="clear" w:pos="4419"/>
        <w:tab w:val="clear" w:pos="8838"/>
        <w:tab w:val="left" w:pos="-1440"/>
        <w:tab w:val="left" w:pos="-720"/>
        <w:tab w:val="left" w:pos="1418"/>
        <w:tab w:val="center" w:pos="4507"/>
        <w:tab w:val="right" w:pos="9000"/>
      </w:tabs>
      <w:suppressAutoHyphens/>
      <w:ind w:left="1418" w:hanging="1418"/>
    </w:pPr>
    <w:rPr>
      <w:rFonts w:ascii="Arial" w:hAnsi="Arial" w:cs="Arial"/>
      <w:b/>
      <w:bCs/>
      <w:sz w:val="18"/>
      <w:szCs w:val="18"/>
      <w:lang w:val="en-GB" w:eastAsia="ja-JP"/>
    </w:rPr>
  </w:style>
  <w:style w:type="paragraph" w:styleId="Remissivo1">
    <w:name w:val="index 1"/>
    <w:basedOn w:val="Normal"/>
    <w:next w:val="Normal"/>
    <w:autoRedefine/>
    <w:rsid w:val="00481362"/>
    <w:pPr>
      <w:ind w:left="240" w:hanging="240"/>
    </w:pPr>
  </w:style>
  <w:style w:type="paragraph" w:styleId="Ttulodendiceremissivo">
    <w:name w:val="index heading"/>
    <w:basedOn w:val="Normal"/>
    <w:next w:val="Remissivo1"/>
    <w:unhideWhenUsed/>
    <w:rsid w:val="00481362"/>
    <w:rPr>
      <w:rFonts w:ascii="Times New Roman" w:hAnsi="Times New Roman"/>
      <w:sz w:val="20"/>
      <w:szCs w:val="20"/>
      <w:lang w:eastAsia="es-ES"/>
    </w:rPr>
  </w:style>
  <w:style w:type="paragraph" w:styleId="Recuodecorpodetexto2">
    <w:name w:val="Body Text Indent 2"/>
    <w:basedOn w:val="Normal"/>
    <w:link w:val="Recuodecorpodetexto2Char"/>
    <w:unhideWhenUsed/>
    <w:rsid w:val="00481362"/>
    <w:pPr>
      <w:spacing w:after="120" w:line="480" w:lineRule="auto"/>
      <w:ind w:left="360"/>
    </w:pPr>
    <w:rPr>
      <w:rFonts w:ascii="Times New Roman" w:hAnsi="Times New Roman"/>
      <w:sz w:val="20"/>
      <w:szCs w:val="20"/>
      <w:lang w:eastAsia="es-ES"/>
    </w:rPr>
  </w:style>
  <w:style w:type="character" w:customStyle="1" w:styleId="Recuodecorpodetexto2Char">
    <w:name w:val="Recuo de corpo de texto 2 Char"/>
    <w:link w:val="Recuodecorpodetexto2"/>
    <w:rsid w:val="00481362"/>
    <w:rPr>
      <w:rFonts w:eastAsia="Times New Roman"/>
      <w:lang w:val="pt-BR" w:eastAsia="es-ES"/>
    </w:rPr>
  </w:style>
  <w:style w:type="character" w:styleId="nfase">
    <w:name w:val="Emphasis"/>
    <w:qFormat/>
    <w:rsid w:val="00BB036B"/>
    <w:rPr>
      <w:i/>
      <w:iCs/>
    </w:rPr>
  </w:style>
  <w:style w:type="character" w:customStyle="1" w:styleId="apple-style-span">
    <w:name w:val="apple-style-span"/>
    <w:rsid w:val="00D5479D"/>
  </w:style>
  <w:style w:type="character" w:customStyle="1" w:styleId="apple-converted-space">
    <w:name w:val="apple-converted-space"/>
    <w:rsid w:val="00D5479D"/>
  </w:style>
  <w:style w:type="paragraph" w:customStyle="1" w:styleId="Text">
    <w:name w:val="Text"/>
    <w:basedOn w:val="Normal"/>
    <w:rsid w:val="007A0091"/>
    <w:pPr>
      <w:keepLines/>
      <w:suppressLineNumbers/>
      <w:suppressAutoHyphens/>
      <w:spacing w:after="160"/>
    </w:pPr>
    <w:rPr>
      <w:rFonts w:ascii="Times New Roman" w:hAnsi="Times New Roman"/>
      <w:kern w:val="20"/>
      <w:sz w:val="21"/>
      <w:szCs w:val="20"/>
      <w:lang w:val="en-US" w:bidi="he-IL"/>
    </w:rPr>
  </w:style>
  <w:style w:type="paragraph" w:styleId="PargrafodaLista">
    <w:name w:val="List Paragraph"/>
    <w:basedOn w:val="Normal"/>
    <w:uiPriority w:val="34"/>
    <w:qFormat/>
    <w:rsid w:val="00235924"/>
    <w:pPr>
      <w:ind w:left="720"/>
      <w:contextualSpacing/>
    </w:pPr>
  </w:style>
  <w:style w:type="paragraph" w:customStyle="1" w:styleId="Default">
    <w:name w:val="Default"/>
    <w:rsid w:val="004C535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CORPO">
    <w:name w:val="CORPO"/>
    <w:basedOn w:val="Normal"/>
    <w:rsid w:val="00A6786E"/>
    <w:pPr>
      <w:spacing w:before="120"/>
      <w:ind w:left="170" w:right="57"/>
      <w:jc w:val="both"/>
    </w:pPr>
    <w:rPr>
      <w:rFonts w:ascii="Arial" w:hAnsi="Arial"/>
      <w:sz w:val="20"/>
      <w:szCs w:val="20"/>
    </w:rPr>
  </w:style>
  <w:style w:type="paragraph" w:customStyle="1" w:styleId="ComMarcadores">
    <w:name w:val="Com Marcadores"/>
    <w:basedOn w:val="CORPO"/>
    <w:rsid w:val="00A6786E"/>
    <w:pPr>
      <w:numPr>
        <w:numId w:val="1"/>
      </w:numPr>
      <w:spacing w:after="120"/>
    </w:pPr>
    <w:rPr>
      <w:snapToGrid w:val="0"/>
      <w:lang w:eastAsia="pt-BR"/>
    </w:rPr>
  </w:style>
  <w:style w:type="paragraph" w:styleId="Sumrio1">
    <w:name w:val="toc 1"/>
    <w:basedOn w:val="Normal"/>
    <w:next w:val="Normal"/>
    <w:autoRedefine/>
    <w:uiPriority w:val="39"/>
    <w:rsid w:val="00A6786E"/>
    <w:pPr>
      <w:spacing w:before="120" w:after="120"/>
    </w:pPr>
    <w:rPr>
      <w:rFonts w:ascii="Times New Roman" w:hAnsi="Times New Roman"/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A6786E"/>
    <w:pPr>
      <w:ind w:left="200"/>
    </w:pPr>
    <w:rPr>
      <w:rFonts w:ascii="Times New Roman" w:hAnsi="Times New Roman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A6786E"/>
    <w:pPr>
      <w:ind w:left="400"/>
    </w:pPr>
    <w:rPr>
      <w:rFonts w:ascii="Times New Roman" w:hAnsi="Times New Roman"/>
      <w:i/>
      <w:sz w:val="20"/>
      <w:szCs w:val="20"/>
    </w:rPr>
  </w:style>
  <w:style w:type="paragraph" w:customStyle="1" w:styleId="Corpododocumento">
    <w:name w:val="Corpo do documento"/>
    <w:basedOn w:val="Normal"/>
    <w:rsid w:val="00A6786E"/>
    <w:pPr>
      <w:spacing w:before="120"/>
      <w:ind w:left="170" w:right="57"/>
      <w:jc w:val="both"/>
    </w:pPr>
    <w:rPr>
      <w:rFonts w:ascii="Arial" w:hAnsi="Arial"/>
      <w:sz w:val="20"/>
      <w:szCs w:val="20"/>
      <w:lang w:eastAsia="pt-BR"/>
    </w:rPr>
  </w:style>
  <w:style w:type="paragraph" w:customStyle="1" w:styleId="message-body">
    <w:name w:val="message-body"/>
    <w:basedOn w:val="Normal"/>
    <w:rsid w:val="00D91215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45C12"/>
    <w:rPr>
      <w:color w:val="808080"/>
      <w:shd w:val="clear" w:color="auto" w:fill="E6E6E6"/>
    </w:rPr>
  </w:style>
  <w:style w:type="character" w:customStyle="1" w:styleId="RodapChar">
    <w:name w:val="Rodapé Char"/>
    <w:basedOn w:val="Fontepargpadro"/>
    <w:link w:val="Rodap"/>
    <w:uiPriority w:val="99"/>
    <w:rsid w:val="00772E66"/>
    <w:rPr>
      <w:rFonts w:ascii="Lucida Console" w:eastAsia="Times New Roman" w:hAnsi="Lucida Console"/>
      <w:sz w:val="24"/>
      <w:szCs w:val="24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0753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563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120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267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8683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4645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1593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3814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71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360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52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929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73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666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37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294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874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B826D-9AAF-4340-BFDC-F64C338D6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971</Words>
  <Characters>5244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Tutoriais GSN :: Tutorial 001</vt:lpstr>
      <vt:lpstr>Tutoriais GSN :: Tutorial 001</vt:lpstr>
    </vt:vector>
  </TitlesOfParts>
  <Company>GSN</Company>
  <LinksUpToDate>false</LinksUpToDate>
  <CharactersWithSpaces>6203</CharactersWithSpaces>
  <SharedDoc>false</SharedDoc>
  <HLinks>
    <vt:vector size="42" baseType="variant">
      <vt:variant>
        <vt:i4>7405608</vt:i4>
      </vt:variant>
      <vt:variant>
        <vt:i4>12</vt:i4>
      </vt:variant>
      <vt:variant>
        <vt:i4>0</vt:i4>
      </vt:variant>
      <vt:variant>
        <vt:i4>5</vt:i4>
      </vt:variant>
      <vt:variant>
        <vt:lpwstr>http://www.novoser.com.br/</vt:lpwstr>
      </vt:variant>
      <vt:variant>
        <vt:lpwstr/>
      </vt:variant>
      <vt:variant>
        <vt:i4>2359354</vt:i4>
      </vt:variant>
      <vt:variant>
        <vt:i4>9</vt:i4>
      </vt:variant>
      <vt:variant>
        <vt:i4>0</vt:i4>
      </vt:variant>
      <vt:variant>
        <vt:i4>5</vt:i4>
      </vt:variant>
      <vt:variant>
        <vt:lpwstr>http://www.agsa.com.br/</vt:lpwstr>
      </vt:variant>
      <vt:variant>
        <vt:lpwstr/>
      </vt:variant>
      <vt:variant>
        <vt:i4>2818085</vt:i4>
      </vt:variant>
      <vt:variant>
        <vt:i4>6</vt:i4>
      </vt:variant>
      <vt:variant>
        <vt:i4>0</vt:i4>
      </vt:variant>
      <vt:variant>
        <vt:i4>5</vt:i4>
      </vt:variant>
      <vt:variant>
        <vt:lpwstr>http://www.scipione.com.br/</vt:lpwstr>
      </vt:variant>
      <vt:variant>
        <vt:lpwstr/>
      </vt:variant>
      <vt:variant>
        <vt:i4>65626</vt:i4>
      </vt:variant>
      <vt:variant>
        <vt:i4>3</vt:i4>
      </vt:variant>
      <vt:variant>
        <vt:i4>0</vt:i4>
      </vt:variant>
      <vt:variant>
        <vt:i4>5</vt:i4>
      </vt:variant>
      <vt:variant>
        <vt:lpwstr>http://www.atica.com.br/</vt:lpwstr>
      </vt:variant>
      <vt:variant>
        <vt:lpwstr/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http://www.agjovem.com.br/</vt:lpwstr>
      </vt:variant>
      <vt:variant>
        <vt:lpwstr/>
      </vt:variant>
      <vt:variant>
        <vt:i4>6357054</vt:i4>
      </vt:variant>
      <vt:variant>
        <vt:i4>3</vt:i4>
      </vt:variant>
      <vt:variant>
        <vt:i4>0</vt:i4>
      </vt:variant>
      <vt:variant>
        <vt:i4>5</vt:i4>
      </vt:variant>
      <vt:variant>
        <vt:lpwstr>http://www.gsn.com.br/</vt:lpwstr>
      </vt:variant>
      <vt:variant>
        <vt:lpwstr/>
      </vt:variant>
      <vt:variant>
        <vt:i4>8257566</vt:i4>
      </vt:variant>
      <vt:variant>
        <vt:i4>0</vt:i4>
      </vt:variant>
      <vt:variant>
        <vt:i4>0</vt:i4>
      </vt:variant>
      <vt:variant>
        <vt:i4>5</vt:i4>
      </vt:variant>
      <vt:variant>
        <vt:lpwstr>mailto:comercial@gsn.com.br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Tutoriais GSN :: Tutorial 001</dc:title>
  <dc:creator>Hely</dc:creator>
  <cp:lastModifiedBy>PAULO DE TARSO FERRAZ MUSSOLINI</cp:lastModifiedBy>
  <cp:revision>159</cp:revision>
  <cp:lastPrinted>2019-02-12T00:51:00Z</cp:lastPrinted>
  <dcterms:created xsi:type="dcterms:W3CDTF">2018-03-15T18:42:00Z</dcterms:created>
  <dcterms:modified xsi:type="dcterms:W3CDTF">2020-04-30T05:21:00Z</dcterms:modified>
</cp:coreProperties>
</file>